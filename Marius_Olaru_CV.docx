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2.0 -->
  <w:body>
    <w:tbl>
      <w:tblPr>
        <w:tblStyle w:val="skn-mls1top-container"/>
        <w:tblW w:w="0" w:type="auto"/>
        <w:tblCellSpacing w:w="0" w:type="dxa"/>
        <w:tblInd w:w="0" w:type="dxa"/>
        <w:tblLayout w:type="fixed"/>
        <w:tblCellMar>
          <w:top w:w="0" w:type="dxa"/>
          <w:left w:w="0" w:type="dxa"/>
          <w:bottom w:w="0" w:type="dxa"/>
          <w:right w:w="0" w:type="dxa"/>
        </w:tblCellMar>
        <w:tblLook w:val="05E0"/>
      </w:tblPr>
      <w:tblGrid>
        <w:gridCol w:w="3040"/>
        <w:gridCol w:w="8866"/>
      </w:tblGrid>
      <w:tr>
        <w:tblPrEx>
          <w:tblW w:w="0" w:type="auto"/>
          <w:tblCellSpacing w:w="0" w:type="dxa"/>
          <w:tblInd w:w="0" w:type="dxa"/>
          <w:tblLayout w:type="fixed"/>
          <w:tblCellMar>
            <w:top w:w="0" w:type="dxa"/>
            <w:left w:w="0" w:type="dxa"/>
            <w:bottom w:w="0" w:type="dxa"/>
            <w:right w:w="0" w:type="dxa"/>
          </w:tblCellMar>
          <w:tblLook w:val="05E0"/>
        </w:tblPrEx>
        <w:trPr>
          <w:tblCellSpacing w:w="0" w:type="dxa"/>
        </w:trPr>
        <w:tc>
          <w:tcPr>
            <w:tcW w:w="3040" w:type="dxa"/>
            <w:tcMar>
              <w:top w:w="200" w:type="dxa"/>
              <w:left w:w="0" w:type="dxa"/>
              <w:bottom w:w="200" w:type="dxa"/>
              <w:right w:w="0" w:type="dxa"/>
            </w:tcMar>
            <w:vAlign w:val="top"/>
            <w:hideMark/>
          </w:tcPr>
          <w:p>
            <w:pPr>
              <w:pStyle w:val="skn-mls1sectiontitle"/>
              <w:pBdr>
                <w:top w:val="none" w:sz="0" w:space="0" w:color="auto"/>
                <w:left w:val="none" w:sz="0" w:space="25" w:color="auto"/>
                <w:bottom w:val="none" w:sz="0" w:space="0" w:color="auto"/>
                <w:right w:val="none" w:sz="0" w:space="0" w:color="auto"/>
              </w:pBdr>
              <w:spacing w:before="0" w:after="200"/>
              <w:ind w:left="500" w:right="0"/>
              <w:rPr>
                <w:rStyle w:val="skn-mls1left-box"/>
                <w:rFonts w:ascii="Frank Ruhl Libre" w:eastAsia="Frank Ruhl Libre" w:hAnsi="Frank Ruhl Libre" w:cs="Frank Ruhl Libre"/>
                <w:b/>
                <w:bCs/>
                <w:color w:val="000000"/>
                <w:bdr w:val="none" w:sz="0" w:space="0" w:color="auto"/>
                <w:vertAlign w:val="baseline"/>
              </w:rPr>
            </w:pPr>
            <w:r>
              <w:rPr>
                <w:rStyle w:val="skn-mls1left-box"/>
                <w:rFonts w:ascii="Frank Ruhl Libre" w:eastAsia="Frank Ruhl Libre" w:hAnsi="Frank Ruhl Libre" w:cs="Frank Ruhl Libre"/>
                <w:b/>
                <w:bCs/>
                <w:color w:val="000000"/>
                <w:bdr w:val="none" w:sz="0" w:space="0" w:color="auto"/>
                <w:vertAlign w:val="baseline"/>
              </w:rPr>
              <w:t>Contact</w:t>
            </w:r>
          </w:p>
          <w:p>
            <w:pPr>
              <w:pStyle w:val="skn-mls1addressdiv"/>
              <w:pBdr>
                <w:top w:val="none" w:sz="0" w:space="0" w:color="auto"/>
                <w:left w:val="none" w:sz="0" w:space="25" w:color="auto"/>
                <w:bottom w:val="none" w:sz="0" w:space="0" w:color="auto"/>
                <w:right w:val="none" w:sz="0" w:space="0" w:color="auto"/>
              </w:pBdr>
              <w:spacing w:before="0" w:after="100" w:line="300" w:lineRule="atLeast"/>
              <w:ind w:left="500" w:right="0"/>
              <w:rPr>
                <w:rStyle w:val="skn-mls1left-box"/>
                <w:rFonts w:ascii="Frank Ruhl Libre" w:eastAsia="Frank Ruhl Libre" w:hAnsi="Frank Ruhl Libre" w:cs="Frank Ruhl Libre"/>
                <w:color w:val="000000"/>
                <w:sz w:val="20"/>
                <w:szCs w:val="20"/>
                <w:bdr w:val="none" w:sz="0" w:space="0" w:color="auto"/>
                <w:vertAlign w:val="baseline"/>
              </w:rPr>
            </w:pPr>
            <w:r>
              <w:rPr>
                <w:rStyle w:val="span"/>
                <w:rFonts w:ascii="Frank Ruhl Libre" w:eastAsia="Frank Ruhl Libre" w:hAnsi="Frank Ruhl Libre" w:cs="Frank Ruhl Libre"/>
                <w:color w:val="000000"/>
                <w:sz w:val="20"/>
                <w:szCs w:val="20"/>
              </w:rPr>
              <w:t>Northampton, Northans NN57NN</w:t>
            </w:r>
          </w:p>
          <w:p>
            <w:pPr>
              <w:pStyle w:val="skn-mls1addressdiv"/>
              <w:pBdr>
                <w:top w:val="none" w:sz="0" w:space="0" w:color="auto"/>
                <w:left w:val="none" w:sz="0" w:space="0" w:color="auto"/>
                <w:bottom w:val="none" w:sz="0" w:space="0" w:color="auto"/>
                <w:right w:val="none" w:sz="0" w:space="0" w:color="auto"/>
              </w:pBdr>
              <w:spacing w:before="0" w:after="100" w:line="300" w:lineRule="atLeast"/>
              <w:ind w:left="500" w:right="0"/>
              <w:rPr>
                <w:rStyle w:val="skn-mls1left-box"/>
                <w:rFonts w:ascii="Frank Ruhl Libre" w:eastAsia="Frank Ruhl Libre" w:hAnsi="Frank Ruhl Libre" w:cs="Frank Ruhl Libre"/>
                <w:color w:val="000000"/>
                <w:sz w:val="20"/>
                <w:szCs w:val="20"/>
                <w:bdr w:val="none" w:sz="0" w:space="0" w:color="auto"/>
                <w:vertAlign w:val="baseline"/>
              </w:rPr>
            </w:pPr>
            <w:r>
              <w:rPr>
                <w:rStyle w:val="span"/>
                <w:rFonts w:ascii="Frank Ruhl Libre" w:eastAsia="Frank Ruhl Libre" w:hAnsi="Frank Ruhl Libre" w:cs="Frank Ruhl Libre"/>
                <w:color w:val="000000"/>
                <w:sz w:val="20"/>
                <w:szCs w:val="20"/>
              </w:rPr>
              <w:t>07508823355</w:t>
            </w:r>
          </w:p>
          <w:p>
            <w:pPr>
              <w:pStyle w:val="skn-mls1addressdivnth-last-child1"/>
              <w:pBdr>
                <w:top w:val="none" w:sz="0" w:space="0" w:color="auto"/>
                <w:left w:val="none" w:sz="0" w:space="0" w:color="auto"/>
                <w:bottom w:val="none" w:sz="0" w:space="0" w:color="auto"/>
                <w:right w:val="none" w:sz="0" w:space="0" w:color="auto"/>
              </w:pBdr>
              <w:spacing w:before="0" w:after="0" w:line="300" w:lineRule="atLeast"/>
              <w:ind w:left="500" w:right="0"/>
              <w:rPr>
                <w:rStyle w:val="skn-mls1left-box"/>
                <w:rFonts w:ascii="Frank Ruhl Libre" w:eastAsia="Frank Ruhl Libre" w:hAnsi="Frank Ruhl Libre" w:cs="Frank Ruhl Libre"/>
                <w:color w:val="000000"/>
                <w:sz w:val="20"/>
                <w:szCs w:val="20"/>
                <w:bdr w:val="none" w:sz="0" w:space="0" w:color="auto"/>
                <w:vertAlign w:val="baseline"/>
              </w:rPr>
            </w:pPr>
            <w:r>
              <w:rPr>
                <w:rStyle w:val="span"/>
                <w:rFonts w:ascii="Frank Ruhl Libre" w:eastAsia="Frank Ruhl Libre" w:hAnsi="Frank Ruhl Libre" w:cs="Frank Ruhl Libre"/>
                <w:color w:val="000000"/>
                <w:sz w:val="20"/>
                <w:szCs w:val="20"/>
              </w:rPr>
              <w:t>mwsx27@gmail.com</w:t>
            </w:r>
          </w:p>
          <w:p>
            <w:pPr>
              <w:pStyle w:val="skn-mls1sectiontitle"/>
              <w:pBdr>
                <w:top w:val="none" w:sz="0" w:space="0" w:color="auto"/>
                <w:left w:val="none" w:sz="0" w:space="25" w:color="auto"/>
                <w:bottom w:val="none" w:sz="0" w:space="0" w:color="auto"/>
                <w:right w:val="none" w:sz="0" w:space="0" w:color="auto"/>
              </w:pBdr>
              <w:spacing w:before="400" w:after="200"/>
              <w:ind w:left="500" w:right="0"/>
              <w:rPr>
                <w:rStyle w:val="skn-mls1left-box"/>
                <w:rFonts w:ascii="Frank Ruhl Libre" w:eastAsia="Frank Ruhl Libre" w:hAnsi="Frank Ruhl Libre" w:cs="Frank Ruhl Libre"/>
                <w:b/>
                <w:bCs/>
                <w:color w:val="000000"/>
                <w:bdr w:val="none" w:sz="0" w:space="0" w:color="auto"/>
                <w:vertAlign w:val="baseline"/>
              </w:rPr>
            </w:pPr>
            <w:r>
              <w:rPr>
                <w:rStyle w:val="skn-mls1left-box"/>
                <w:rFonts w:ascii="Frank Ruhl Libre" w:eastAsia="Frank Ruhl Libre" w:hAnsi="Frank Ruhl Libre" w:cs="Frank Ruhl Libre"/>
                <w:b/>
                <w:bCs/>
                <w:color w:val="000000"/>
                <w:bdr w:val="none" w:sz="0" w:space="0" w:color="auto"/>
                <w:vertAlign w:val="baseline"/>
              </w:rPr>
              <w:t>Skills</w:t>
            </w:r>
          </w:p>
          <w:p>
            <w:pPr>
              <w:pStyle w:val="skn-mls1li"/>
              <w:numPr>
                <w:ilvl w:val="0"/>
                <w:numId w:val="1"/>
              </w:numPr>
              <w:pBdr>
                <w:top w:val="none" w:sz="0" w:space="0" w:color="auto"/>
                <w:left w:val="none" w:sz="0" w:space="25" w:color="auto"/>
                <w:bottom w:val="none" w:sz="0" w:space="0" w:color="auto"/>
                <w:right w:val="none" w:sz="0" w:space="0" w:color="auto"/>
              </w:pBdr>
              <w:spacing w:before="0" w:after="200" w:line="260" w:lineRule="atLeast"/>
              <w:ind w:left="700" w:right="0" w:hanging="192"/>
              <w:jc w:val="left"/>
              <w:rPr>
                <w:rStyle w:val="skn-mls1left-box"/>
                <w:rFonts w:ascii="Frank Ruhl Libre" w:eastAsia="Frank Ruhl Libre" w:hAnsi="Frank Ruhl Libre" w:cs="Frank Ruhl Libre"/>
                <w:color w:val="000000"/>
                <w:sz w:val="20"/>
                <w:szCs w:val="20"/>
                <w:bdr w:val="none" w:sz="0" w:space="0" w:color="auto"/>
                <w:vertAlign w:val="baseline"/>
              </w:rPr>
            </w:pPr>
            <w:r>
              <w:rPr>
                <w:rStyle w:val="skn-mls1left-box"/>
                <w:rFonts w:ascii="Frank Ruhl Libre" w:eastAsia="Frank Ruhl Libre" w:hAnsi="Frank Ruhl Libre" w:cs="Frank Ruhl Libre"/>
                <w:color w:val="000000"/>
                <w:sz w:val="20"/>
                <w:szCs w:val="20"/>
                <w:bdr w:val="none" w:sz="0" w:space="0" w:color="auto"/>
                <w:vertAlign w:val="baseline"/>
              </w:rPr>
              <w:t>Patient interaction</w:t>
            </w:r>
          </w:p>
          <w:p>
            <w:pPr>
              <w:pStyle w:val="skn-mls1li"/>
              <w:numPr>
                <w:ilvl w:val="0"/>
                <w:numId w:val="1"/>
              </w:numPr>
              <w:spacing w:after="200" w:line="260" w:lineRule="atLeast"/>
              <w:ind w:left="700" w:right="0" w:hanging="192"/>
              <w:jc w:val="left"/>
              <w:rPr>
                <w:rStyle w:val="skn-mls1left-box"/>
                <w:rFonts w:ascii="Frank Ruhl Libre" w:eastAsia="Frank Ruhl Libre" w:hAnsi="Frank Ruhl Libre" w:cs="Frank Ruhl Libre"/>
                <w:color w:val="000000"/>
                <w:sz w:val="20"/>
                <w:szCs w:val="20"/>
                <w:bdr w:val="none" w:sz="0" w:space="0" w:color="auto"/>
                <w:vertAlign w:val="baseline"/>
              </w:rPr>
            </w:pPr>
            <w:r>
              <w:rPr>
                <w:rStyle w:val="skn-mls1left-box"/>
                <w:rFonts w:ascii="Frank Ruhl Libre" w:eastAsia="Frank Ruhl Libre" w:hAnsi="Frank Ruhl Libre" w:cs="Frank Ruhl Libre"/>
                <w:color w:val="000000"/>
                <w:sz w:val="20"/>
                <w:szCs w:val="20"/>
                <w:bdr w:val="none" w:sz="0" w:space="0" w:color="auto"/>
                <w:vertAlign w:val="baseline"/>
              </w:rPr>
              <w:t>Risk assessment</w:t>
            </w:r>
          </w:p>
          <w:p>
            <w:pPr>
              <w:pStyle w:val="skn-mls1left-boxskillskillpaddingcell"/>
              <w:spacing w:before="0" w:after="0" w:line="20" w:lineRule="exact"/>
              <w:ind w:left="500" w:right="0"/>
              <w:rPr>
                <w:rStyle w:val="skn-mls1left-box"/>
                <w:rFonts w:ascii="Frank Ruhl Libre" w:eastAsia="Frank Ruhl Libre" w:hAnsi="Frank Ruhl Libre" w:cs="Frank Ruhl Libre"/>
                <w:color w:val="000000"/>
                <w:sz w:val="20"/>
                <w:szCs w:val="20"/>
                <w:bdr w:val="none" w:sz="0" w:space="0" w:color="auto"/>
                <w:vertAlign w:val="baseline"/>
              </w:rPr>
            </w:pPr>
            <w:r>
              <w:rPr>
                <w:rStyle w:val="skn-mls1left-box"/>
                <w:rFonts w:ascii="Frank Ruhl Libre" w:eastAsia="Frank Ruhl Libre" w:hAnsi="Frank Ruhl Libre" w:cs="Frank Ruhl Libre"/>
                <w:color w:val="000000"/>
                <w:sz w:val="20"/>
                <w:szCs w:val="20"/>
                <w:bdr w:val="none" w:sz="0" w:space="0" w:color="auto"/>
                <w:vertAlign w:val="baseline"/>
              </w:rPr>
              <w:t> </w:t>
            </w:r>
          </w:p>
          <w:p>
            <w:pPr>
              <w:pStyle w:val="skn-mls1li"/>
              <w:numPr>
                <w:ilvl w:val="0"/>
                <w:numId w:val="2"/>
              </w:numPr>
              <w:spacing w:before="0" w:after="200" w:line="260" w:lineRule="atLeast"/>
              <w:ind w:left="700" w:right="0" w:hanging="192"/>
              <w:jc w:val="left"/>
              <w:rPr>
                <w:rStyle w:val="skn-mls1left-box"/>
                <w:rFonts w:ascii="Frank Ruhl Libre" w:eastAsia="Frank Ruhl Libre" w:hAnsi="Frank Ruhl Libre" w:cs="Frank Ruhl Libre"/>
                <w:color w:val="000000"/>
                <w:sz w:val="20"/>
                <w:szCs w:val="20"/>
                <w:bdr w:val="none" w:sz="0" w:space="0" w:color="auto"/>
                <w:vertAlign w:val="baseline"/>
              </w:rPr>
            </w:pPr>
            <w:r>
              <w:rPr>
                <w:rStyle w:val="skn-mls1left-box"/>
                <w:rFonts w:ascii="Frank Ruhl Libre" w:eastAsia="Frank Ruhl Libre" w:hAnsi="Frank Ruhl Libre" w:cs="Frank Ruhl Libre"/>
                <w:color w:val="000000"/>
                <w:sz w:val="20"/>
                <w:szCs w:val="20"/>
                <w:bdr w:val="none" w:sz="0" w:space="0" w:color="auto"/>
                <w:vertAlign w:val="baseline"/>
              </w:rPr>
              <w:t>Equipment maintenance</w:t>
            </w:r>
          </w:p>
          <w:p>
            <w:pPr>
              <w:pStyle w:val="skn-mls1li"/>
              <w:numPr>
                <w:ilvl w:val="0"/>
                <w:numId w:val="2"/>
              </w:numPr>
              <w:spacing w:after="200" w:line="260" w:lineRule="atLeast"/>
              <w:ind w:left="700" w:right="0" w:hanging="192"/>
              <w:jc w:val="left"/>
              <w:rPr>
                <w:rStyle w:val="skn-mls1left-box"/>
                <w:rFonts w:ascii="Frank Ruhl Libre" w:eastAsia="Frank Ruhl Libre" w:hAnsi="Frank Ruhl Libre" w:cs="Frank Ruhl Libre"/>
                <w:color w:val="000000"/>
                <w:sz w:val="20"/>
                <w:szCs w:val="20"/>
                <w:bdr w:val="none" w:sz="0" w:space="0" w:color="auto"/>
                <w:vertAlign w:val="baseline"/>
              </w:rPr>
            </w:pPr>
            <w:r>
              <w:rPr>
                <w:rStyle w:val="skn-mls1left-box"/>
                <w:rFonts w:ascii="Frank Ruhl Libre" w:eastAsia="Frank Ruhl Libre" w:hAnsi="Frank Ruhl Libre" w:cs="Frank Ruhl Libre"/>
                <w:color w:val="000000"/>
                <w:sz w:val="20"/>
                <w:szCs w:val="20"/>
                <w:bdr w:val="none" w:sz="0" w:space="0" w:color="auto"/>
                <w:vertAlign w:val="baseline"/>
              </w:rPr>
              <w:t>Team collaboration</w:t>
            </w:r>
          </w:p>
          <w:p>
            <w:pPr>
              <w:pStyle w:val="skn-mls1sectiontitle"/>
              <w:pBdr>
                <w:top w:val="none" w:sz="0" w:space="0" w:color="auto"/>
                <w:left w:val="none" w:sz="0" w:space="25" w:color="auto"/>
                <w:bottom w:val="none" w:sz="0" w:space="0" w:color="auto"/>
                <w:right w:val="none" w:sz="0" w:space="0" w:color="auto"/>
              </w:pBdr>
              <w:spacing w:before="400" w:after="200"/>
              <w:ind w:left="500" w:right="0"/>
              <w:rPr>
                <w:rStyle w:val="skn-mls1left-box"/>
                <w:rFonts w:ascii="Frank Ruhl Libre" w:eastAsia="Frank Ruhl Libre" w:hAnsi="Frank Ruhl Libre" w:cs="Frank Ruhl Libre"/>
                <w:b/>
                <w:bCs/>
                <w:color w:val="000000"/>
                <w:bdr w:val="none" w:sz="0" w:space="0" w:color="auto"/>
                <w:vertAlign w:val="baseline"/>
              </w:rPr>
            </w:pPr>
            <w:r>
              <w:rPr>
                <w:rStyle w:val="skn-mls1left-box"/>
                <w:rFonts w:ascii="Frank Ruhl Libre" w:eastAsia="Frank Ruhl Libre" w:hAnsi="Frank Ruhl Libre" w:cs="Frank Ruhl Libre"/>
                <w:b/>
                <w:bCs/>
                <w:color w:val="000000"/>
                <w:bdr w:val="none" w:sz="0" w:space="0" w:color="auto"/>
                <w:vertAlign w:val="baseline"/>
              </w:rPr>
              <w:t>Education</w:t>
            </w:r>
          </w:p>
          <w:p>
            <w:pPr>
              <w:pStyle w:val="div"/>
              <w:pBdr>
                <w:top w:val="none" w:sz="0" w:space="0" w:color="auto"/>
                <w:left w:val="none" w:sz="0" w:space="25" w:color="auto"/>
                <w:bottom w:val="none" w:sz="0" w:space="0" w:color="auto"/>
                <w:right w:val="none" w:sz="0" w:space="0" w:color="auto"/>
              </w:pBdr>
              <w:spacing w:before="0" w:line="400" w:lineRule="atLeast"/>
              <w:ind w:left="500" w:right="0"/>
              <w:rPr>
                <w:rStyle w:val="skn-mls1left-box"/>
                <w:rFonts w:ascii="Frank Ruhl Libre" w:eastAsia="Frank Ruhl Libre" w:hAnsi="Frank Ruhl Libre" w:cs="Frank Ruhl Libre"/>
                <w:color w:val="000000"/>
                <w:sz w:val="20"/>
                <w:szCs w:val="20"/>
                <w:bdr w:val="none" w:sz="0" w:space="0" w:color="auto"/>
                <w:vertAlign w:val="baseline"/>
              </w:rPr>
            </w:pPr>
            <w:r>
              <w:rPr>
                <w:rStyle w:val="span"/>
                <w:rFonts w:ascii="Frank Ruhl Libre" w:eastAsia="Frank Ruhl Libre" w:hAnsi="Frank Ruhl Libre" w:cs="Frank Ruhl Libre"/>
                <w:color w:val="000000"/>
                <w:sz w:val="20"/>
                <w:szCs w:val="20"/>
              </w:rPr>
              <w:t>New Castle Collage</w:t>
            </w:r>
            <w:r>
              <w:rPr>
                <w:rStyle w:val="singlecolumnspanpaddedlinenth-child1"/>
                <w:rFonts w:ascii="Frank Ruhl Libre" w:eastAsia="Frank Ruhl Libre" w:hAnsi="Frank Ruhl Libre" w:cs="Frank Ruhl Libre"/>
                <w:color w:val="000000"/>
                <w:sz w:val="20"/>
                <w:szCs w:val="20"/>
              </w:rPr>
              <w:t xml:space="preserve"> </w:t>
            </w:r>
          </w:p>
          <w:p>
            <w:pPr>
              <w:pStyle w:val="skn-mls1paddedline"/>
              <w:spacing w:before="0" w:after="0" w:line="400" w:lineRule="atLeast"/>
              <w:ind w:left="500" w:right="0"/>
              <w:rPr>
                <w:rStyle w:val="skn-mls1left-box"/>
                <w:rFonts w:ascii="Frank Ruhl Libre" w:eastAsia="Frank Ruhl Libre" w:hAnsi="Frank Ruhl Libre" w:cs="Frank Ruhl Libre"/>
                <w:color w:val="000000"/>
                <w:sz w:val="20"/>
                <w:szCs w:val="20"/>
                <w:bdr w:val="none" w:sz="0" w:space="0" w:color="auto"/>
                <w:vertAlign w:val="baseline"/>
              </w:rPr>
            </w:pPr>
            <w:r>
              <w:rPr>
                <w:rStyle w:val="span"/>
                <w:rFonts w:ascii="Frank Ruhl Libre" w:eastAsia="Frank Ruhl Libre" w:hAnsi="Frank Ruhl Libre" w:cs="Frank Ruhl Libre"/>
                <w:color w:val="000000"/>
                <w:sz w:val="20"/>
                <w:szCs w:val="20"/>
              </w:rPr>
              <w:t>Northampton ESL</w:t>
            </w:r>
            <w:r>
              <w:rPr>
                <w:rStyle w:val="skn-mls1left-box"/>
                <w:rFonts w:ascii="Frank Ruhl Libre" w:eastAsia="Frank Ruhl Libre" w:hAnsi="Frank Ruhl Libre" w:cs="Frank Ruhl Libre"/>
                <w:color w:val="000000"/>
                <w:sz w:val="20"/>
                <w:szCs w:val="20"/>
                <w:bdr w:val="none" w:sz="0" w:space="0" w:color="auto"/>
                <w:vertAlign w:val="baseline"/>
              </w:rPr>
              <w:t xml:space="preserve"> </w:t>
            </w:r>
          </w:p>
          <w:p>
            <w:pPr>
              <w:pStyle w:val="skn-mls1paddedline"/>
              <w:spacing w:before="0" w:after="0" w:line="400" w:lineRule="atLeast"/>
              <w:ind w:left="500" w:right="0"/>
              <w:rPr>
                <w:rStyle w:val="skn-mls1left-box"/>
                <w:rFonts w:ascii="Frank Ruhl Libre" w:eastAsia="Frank Ruhl Libre" w:hAnsi="Frank Ruhl Libre" w:cs="Frank Ruhl Libre"/>
                <w:color w:val="000000"/>
                <w:sz w:val="20"/>
                <w:szCs w:val="20"/>
                <w:bdr w:val="none" w:sz="0" w:space="0" w:color="auto"/>
                <w:vertAlign w:val="baseline"/>
              </w:rPr>
            </w:pPr>
            <w:r>
              <w:rPr>
                <w:rStyle w:val="span"/>
                <w:rFonts w:ascii="Frank Ruhl Libre" w:eastAsia="Frank Ruhl Libre" w:hAnsi="Frank Ruhl Libre" w:cs="Frank Ruhl Libre"/>
                <w:color w:val="000000"/>
                <w:sz w:val="20"/>
                <w:szCs w:val="20"/>
              </w:rPr>
              <w:t>Certificate of Higher Education</w:t>
            </w:r>
            <w:r>
              <w:rPr>
                <w:rStyle w:val="skn-mls1beforecolonspace"/>
                <w:rFonts w:ascii="Frank Ruhl Libre" w:eastAsia="Frank Ruhl Libre" w:hAnsi="Frank Ruhl Libre" w:cs="Frank Ruhl Libre"/>
                <w:vanish/>
                <w:color w:val="000000"/>
                <w:sz w:val="20"/>
                <w:szCs w:val="20"/>
              </w:rPr>
              <w:t xml:space="preserve"> </w:t>
            </w:r>
            <w:r>
              <w:rPr>
                <w:rStyle w:val="span"/>
                <w:rFonts w:ascii="Frank Ruhl Libre" w:eastAsia="Frank Ruhl Libre" w:hAnsi="Frank Ruhl Libre" w:cs="Frank Ruhl Libre"/>
                <w:color w:val="000000"/>
                <w:sz w:val="20"/>
                <w:szCs w:val="20"/>
              </w:rPr>
              <w:t xml:space="preserve">: </w:t>
            </w:r>
            <w:r>
              <w:rPr>
                <w:rStyle w:val="span"/>
                <w:rFonts w:ascii="Frank Ruhl Libre" w:eastAsia="Frank Ruhl Libre" w:hAnsi="Frank Ruhl Libre" w:cs="Frank Ruhl Libre"/>
                <w:color w:val="000000"/>
                <w:sz w:val="20"/>
                <w:szCs w:val="20"/>
              </w:rPr>
              <w:t xml:space="preserve">FsDs Computing </w:t>
            </w:r>
          </w:p>
          <w:p>
            <w:pPr>
              <w:pStyle w:val="skn-mls1disp-blk"/>
              <w:spacing w:before="0" w:after="0" w:line="400" w:lineRule="atLeast"/>
              <w:ind w:left="500" w:right="0"/>
              <w:rPr>
                <w:rStyle w:val="skn-mls1left-box"/>
                <w:rFonts w:ascii="Frank Ruhl Libre" w:eastAsia="Frank Ruhl Libre" w:hAnsi="Frank Ruhl Libre" w:cs="Frank Ruhl Libre"/>
                <w:color w:val="000000"/>
                <w:sz w:val="20"/>
                <w:szCs w:val="20"/>
                <w:bdr w:val="none" w:sz="0" w:space="0" w:color="auto"/>
                <w:vertAlign w:val="baseline"/>
              </w:rPr>
            </w:pPr>
            <w:r>
              <w:rPr>
                <w:rStyle w:val="span"/>
                <w:rFonts w:ascii="Frank Ruhl Libre" w:eastAsia="Frank Ruhl Libre" w:hAnsi="Frank Ruhl Libre" w:cs="Frank Ruhl Libre"/>
                <w:color w:val="000000"/>
                <w:sz w:val="20"/>
                <w:szCs w:val="20"/>
              </w:rPr>
              <w:t>Jan 2023</w:t>
            </w:r>
            <w:r>
              <w:rPr>
                <w:rStyle w:val="span"/>
                <w:rFonts w:ascii="Frank Ruhl Libre" w:eastAsia="Frank Ruhl Libre" w:hAnsi="Frank Ruhl Libre" w:cs="Frank Ruhl Libre"/>
                <w:color w:val="000000"/>
                <w:sz w:val="20"/>
                <w:szCs w:val="20"/>
              </w:rPr>
              <w:t xml:space="preserve"> - </w:t>
            </w:r>
            <w:r>
              <w:rPr>
                <w:rStyle w:val="span"/>
                <w:rFonts w:ascii="Frank Ruhl Libre" w:eastAsia="Frank Ruhl Libre" w:hAnsi="Frank Ruhl Libre" w:cs="Frank Ruhl Libre"/>
                <w:color w:val="000000"/>
                <w:sz w:val="20"/>
                <w:szCs w:val="20"/>
              </w:rPr>
              <w:t>Current</w:t>
            </w:r>
            <w:r>
              <w:rPr>
                <w:rStyle w:val="skn-mls1left-box"/>
                <w:rFonts w:ascii="Frank Ruhl Libre" w:eastAsia="Frank Ruhl Libre" w:hAnsi="Frank Ruhl Libre" w:cs="Frank Ruhl Libre"/>
                <w:color w:val="000000"/>
                <w:sz w:val="20"/>
                <w:szCs w:val="20"/>
                <w:bdr w:val="none" w:sz="0" w:space="0" w:color="auto"/>
                <w:vertAlign w:val="baseline"/>
              </w:rPr>
              <w:t xml:space="preserve"> </w:t>
            </w:r>
          </w:p>
          <w:p>
            <w:pPr>
              <w:pStyle w:val="skn-mls1edu-secli"/>
              <w:numPr>
                <w:ilvl w:val="0"/>
                <w:numId w:val="3"/>
              </w:numPr>
              <w:spacing w:before="0" w:after="0" w:line="400" w:lineRule="atLeast"/>
              <w:ind w:left="700" w:right="0" w:hanging="192"/>
              <w:jc w:val="left"/>
              <w:rPr>
                <w:rStyle w:val="span"/>
                <w:rFonts w:ascii="Frank Ruhl Libre" w:eastAsia="Frank Ruhl Libre" w:hAnsi="Frank Ruhl Libre" w:cs="Frank Ruhl Libre"/>
                <w:color w:val="000000"/>
                <w:sz w:val="20"/>
                <w:szCs w:val="20"/>
                <w:bdr w:val="none" w:sz="0" w:space="0" w:color="auto"/>
                <w:vertAlign w:val="baseline"/>
              </w:rPr>
            </w:pPr>
            <w:r>
              <w:rPr>
                <w:rStyle w:val="span"/>
                <w:rFonts w:ascii="Frank Ruhl Libre" w:eastAsia="Frank Ruhl Libre" w:hAnsi="Frank Ruhl Libre" w:cs="Frank Ruhl Libre"/>
                <w:color w:val="000000"/>
                <w:sz w:val="20"/>
                <w:szCs w:val="20"/>
                <w:bdr w:val="none" w:sz="0" w:space="0" w:color="auto"/>
                <w:vertAlign w:val="baseline"/>
              </w:rPr>
              <w:t>Dynamic Website Development</w:t>
            </w:r>
          </w:p>
          <w:p>
            <w:pPr>
              <w:pStyle w:val="skn-mls1edu-secli"/>
              <w:numPr>
                <w:ilvl w:val="0"/>
                <w:numId w:val="3"/>
              </w:numPr>
              <w:spacing w:after="0" w:line="400" w:lineRule="atLeast"/>
              <w:ind w:left="700" w:right="0" w:hanging="192"/>
              <w:jc w:val="left"/>
              <w:rPr>
                <w:rStyle w:val="span"/>
                <w:rFonts w:ascii="Frank Ruhl Libre" w:eastAsia="Frank Ruhl Libre" w:hAnsi="Frank Ruhl Libre" w:cs="Frank Ruhl Libre"/>
                <w:color w:val="000000"/>
                <w:sz w:val="20"/>
                <w:szCs w:val="20"/>
                <w:bdr w:val="none" w:sz="0" w:space="0" w:color="auto"/>
                <w:vertAlign w:val="baseline"/>
              </w:rPr>
            </w:pPr>
            <w:r>
              <w:rPr>
                <w:rStyle w:val="span"/>
                <w:rFonts w:ascii="Frank Ruhl Libre" w:eastAsia="Frank Ruhl Libre" w:hAnsi="Frank Ruhl Libre" w:cs="Frank Ruhl Libre"/>
                <w:color w:val="000000"/>
                <w:sz w:val="20"/>
                <w:szCs w:val="20"/>
                <w:bdr w:val="none" w:sz="0" w:space="0" w:color="auto"/>
                <w:vertAlign w:val="baseline"/>
              </w:rPr>
              <w:t>Information System and Database</w:t>
            </w:r>
          </w:p>
          <w:p>
            <w:pPr>
              <w:pStyle w:val="skn-mls1edu-secli"/>
              <w:numPr>
                <w:ilvl w:val="0"/>
                <w:numId w:val="3"/>
              </w:numPr>
              <w:spacing w:after="0" w:line="400" w:lineRule="atLeast"/>
              <w:ind w:left="700" w:right="0" w:hanging="192"/>
              <w:jc w:val="left"/>
              <w:rPr>
                <w:rStyle w:val="span"/>
                <w:rFonts w:ascii="Frank Ruhl Libre" w:eastAsia="Frank Ruhl Libre" w:hAnsi="Frank Ruhl Libre" w:cs="Frank Ruhl Libre"/>
                <w:color w:val="000000"/>
                <w:sz w:val="20"/>
                <w:szCs w:val="20"/>
                <w:bdr w:val="none" w:sz="0" w:space="0" w:color="auto"/>
                <w:vertAlign w:val="baseline"/>
              </w:rPr>
            </w:pPr>
            <w:r>
              <w:rPr>
                <w:rStyle w:val="span"/>
                <w:rFonts w:ascii="Frank Ruhl Libre" w:eastAsia="Frank Ruhl Libre" w:hAnsi="Frank Ruhl Libre" w:cs="Frank Ruhl Libre"/>
                <w:color w:val="000000"/>
                <w:sz w:val="20"/>
                <w:szCs w:val="20"/>
                <w:bdr w:val="none" w:sz="0" w:space="0" w:color="auto"/>
                <w:vertAlign w:val="baseline"/>
              </w:rPr>
              <w:t>Programming Fundamentals</w:t>
            </w:r>
          </w:p>
          <w:p>
            <w:pPr>
              <w:pStyle w:val="skn-mls1edu-secli"/>
              <w:numPr>
                <w:ilvl w:val="0"/>
                <w:numId w:val="3"/>
              </w:numPr>
              <w:spacing w:after="0" w:line="400" w:lineRule="atLeast"/>
              <w:ind w:left="700" w:right="0" w:hanging="192"/>
              <w:jc w:val="left"/>
              <w:rPr>
                <w:rStyle w:val="span"/>
                <w:rFonts w:ascii="Frank Ruhl Libre" w:eastAsia="Frank Ruhl Libre" w:hAnsi="Frank Ruhl Libre" w:cs="Frank Ruhl Libre"/>
                <w:color w:val="000000"/>
                <w:sz w:val="20"/>
                <w:szCs w:val="20"/>
                <w:bdr w:val="none" w:sz="0" w:space="0" w:color="auto"/>
                <w:vertAlign w:val="baseline"/>
              </w:rPr>
            </w:pPr>
            <w:r>
              <w:rPr>
                <w:rStyle w:val="span"/>
                <w:rFonts w:ascii="Frank Ruhl Libre" w:eastAsia="Frank Ruhl Libre" w:hAnsi="Frank Ruhl Libre" w:cs="Frank Ruhl Libre"/>
                <w:color w:val="000000"/>
                <w:sz w:val="20"/>
                <w:szCs w:val="20"/>
                <w:bdr w:val="none" w:sz="0" w:space="0" w:color="auto"/>
                <w:vertAlign w:val="baseline"/>
              </w:rPr>
              <w:t>Network Design Fundamentals</w:t>
            </w:r>
          </w:p>
          <w:p>
            <w:pPr>
              <w:pStyle w:val="skn-mls1edu-secli"/>
              <w:numPr>
                <w:ilvl w:val="0"/>
                <w:numId w:val="3"/>
              </w:numPr>
              <w:spacing w:after="0" w:line="400" w:lineRule="atLeast"/>
              <w:ind w:left="700" w:right="0" w:hanging="192"/>
              <w:jc w:val="left"/>
              <w:rPr>
                <w:rStyle w:val="span"/>
                <w:rFonts w:ascii="Frank Ruhl Libre" w:eastAsia="Frank Ruhl Libre" w:hAnsi="Frank Ruhl Libre" w:cs="Frank Ruhl Libre"/>
                <w:color w:val="000000"/>
                <w:sz w:val="20"/>
                <w:szCs w:val="20"/>
                <w:bdr w:val="none" w:sz="0" w:space="0" w:color="auto"/>
                <w:vertAlign w:val="baseline"/>
              </w:rPr>
            </w:pPr>
            <w:r>
              <w:rPr>
                <w:rStyle w:val="span"/>
                <w:rFonts w:ascii="Frank Ruhl Libre" w:eastAsia="Frank Ruhl Libre" w:hAnsi="Frank Ruhl Libre" w:cs="Frank Ruhl Libre"/>
                <w:color w:val="000000"/>
                <w:sz w:val="20"/>
                <w:szCs w:val="20"/>
                <w:bdr w:val="none" w:sz="0" w:space="0" w:color="auto"/>
                <w:vertAlign w:val="baseline"/>
              </w:rPr>
              <w:t>Intelligent Systems</w:t>
            </w:r>
          </w:p>
          <w:p>
            <w:pPr>
              <w:pStyle w:val="skn-mls1edu-secli"/>
              <w:numPr>
                <w:ilvl w:val="0"/>
                <w:numId w:val="3"/>
              </w:numPr>
              <w:spacing w:after="0" w:line="400" w:lineRule="atLeast"/>
              <w:ind w:left="700" w:right="0" w:hanging="192"/>
              <w:jc w:val="left"/>
              <w:rPr>
                <w:rStyle w:val="span"/>
                <w:rFonts w:ascii="Frank Ruhl Libre" w:eastAsia="Frank Ruhl Libre" w:hAnsi="Frank Ruhl Libre" w:cs="Frank Ruhl Libre"/>
                <w:color w:val="000000"/>
                <w:sz w:val="20"/>
                <w:szCs w:val="20"/>
                <w:bdr w:val="none" w:sz="0" w:space="0" w:color="auto"/>
                <w:vertAlign w:val="baseline"/>
              </w:rPr>
            </w:pPr>
            <w:r>
              <w:rPr>
                <w:rStyle w:val="span"/>
                <w:rFonts w:ascii="Frank Ruhl Libre" w:eastAsia="Frank Ruhl Libre" w:hAnsi="Frank Ruhl Libre" w:cs="Frank Ruhl Libre"/>
                <w:color w:val="000000"/>
                <w:sz w:val="20"/>
                <w:szCs w:val="20"/>
                <w:bdr w:val="none" w:sz="0" w:space="0" w:color="auto"/>
                <w:vertAlign w:val="baseline"/>
              </w:rPr>
              <w:t>Object-Oriented Programming</w:t>
            </w:r>
          </w:p>
          <w:p>
            <w:pPr>
              <w:pStyle w:val="skn-mls1edu-secli"/>
              <w:numPr>
                <w:ilvl w:val="0"/>
                <w:numId w:val="3"/>
              </w:numPr>
              <w:spacing w:after="0" w:line="400" w:lineRule="atLeast"/>
              <w:ind w:left="700" w:right="0" w:hanging="192"/>
              <w:jc w:val="left"/>
              <w:rPr>
                <w:rStyle w:val="span"/>
                <w:rFonts w:ascii="Frank Ruhl Libre" w:eastAsia="Frank Ruhl Libre" w:hAnsi="Frank Ruhl Libre" w:cs="Frank Ruhl Libre"/>
                <w:color w:val="000000"/>
                <w:sz w:val="20"/>
                <w:szCs w:val="20"/>
                <w:bdr w:val="none" w:sz="0" w:space="0" w:color="auto"/>
                <w:vertAlign w:val="baseline"/>
              </w:rPr>
            </w:pPr>
            <w:r>
              <w:rPr>
                <w:rStyle w:val="span"/>
                <w:rFonts w:ascii="Frank Ruhl Libre" w:eastAsia="Frank Ruhl Libre" w:hAnsi="Frank Ruhl Libre" w:cs="Frank Ruhl Libre"/>
                <w:color w:val="000000"/>
                <w:sz w:val="20"/>
                <w:szCs w:val="20"/>
                <w:bdr w:val="none" w:sz="0" w:space="0" w:color="auto"/>
                <w:vertAlign w:val="baseline"/>
              </w:rPr>
              <w:t>Secure Web Development</w:t>
            </w:r>
          </w:p>
          <w:p>
            <w:pPr>
              <w:pStyle w:val="skn-mls1edu-secli"/>
              <w:numPr>
                <w:ilvl w:val="0"/>
                <w:numId w:val="3"/>
              </w:numPr>
              <w:spacing w:after="0" w:line="400" w:lineRule="atLeast"/>
              <w:ind w:left="700" w:right="0" w:hanging="192"/>
              <w:jc w:val="left"/>
              <w:rPr>
                <w:rStyle w:val="span"/>
                <w:rFonts w:ascii="Frank Ruhl Libre" w:eastAsia="Frank Ruhl Libre" w:hAnsi="Frank Ruhl Libre" w:cs="Frank Ruhl Libre"/>
                <w:color w:val="000000"/>
                <w:sz w:val="20"/>
                <w:szCs w:val="20"/>
                <w:bdr w:val="none" w:sz="0" w:space="0" w:color="auto"/>
                <w:vertAlign w:val="baseline"/>
              </w:rPr>
            </w:pPr>
            <w:r>
              <w:rPr>
                <w:rStyle w:val="span"/>
                <w:rFonts w:ascii="Frank Ruhl Libre" w:eastAsia="Frank Ruhl Libre" w:hAnsi="Frank Ruhl Libre" w:cs="Frank Ruhl Libre"/>
                <w:color w:val="000000"/>
                <w:sz w:val="20"/>
                <w:szCs w:val="20"/>
                <w:bdr w:val="none" w:sz="0" w:space="0" w:color="auto"/>
                <w:vertAlign w:val="baseline"/>
              </w:rPr>
              <w:t>Personal development</w:t>
            </w:r>
          </w:p>
          <w:p>
            <w:pPr>
              <w:pStyle w:val="skn-mls1edu-secli"/>
              <w:numPr>
                <w:ilvl w:val="0"/>
                <w:numId w:val="3"/>
              </w:numPr>
              <w:spacing w:after="0" w:line="400" w:lineRule="atLeast"/>
              <w:ind w:left="700" w:right="0" w:hanging="192"/>
              <w:jc w:val="left"/>
              <w:rPr>
                <w:rStyle w:val="span"/>
                <w:rFonts w:ascii="Frank Ruhl Libre" w:eastAsia="Frank Ruhl Libre" w:hAnsi="Frank Ruhl Libre" w:cs="Frank Ruhl Libre"/>
                <w:color w:val="000000"/>
                <w:sz w:val="20"/>
                <w:szCs w:val="20"/>
                <w:bdr w:val="none" w:sz="0" w:space="0" w:color="auto"/>
                <w:vertAlign w:val="baseline"/>
              </w:rPr>
            </w:pPr>
            <w:r>
              <w:rPr>
                <w:rStyle w:val="span"/>
                <w:rFonts w:ascii="Frank Ruhl Libre" w:eastAsia="Frank Ruhl Libre" w:hAnsi="Frank Ruhl Libre" w:cs="Frank Ruhl Libre"/>
                <w:color w:val="000000"/>
                <w:sz w:val="20"/>
                <w:szCs w:val="20"/>
                <w:bdr w:val="none" w:sz="0" w:space="0" w:color="auto"/>
                <w:vertAlign w:val="baseline"/>
              </w:rPr>
              <w:t>Work-based learning</w:t>
            </w:r>
          </w:p>
          <w:p>
            <w:pPr>
              <w:pStyle w:val="skn-mls1edu-secli"/>
              <w:numPr>
                <w:ilvl w:val="0"/>
                <w:numId w:val="3"/>
              </w:numPr>
              <w:spacing w:after="0" w:line="400" w:lineRule="atLeast"/>
              <w:ind w:left="700" w:right="0" w:hanging="192"/>
              <w:jc w:val="left"/>
              <w:rPr>
                <w:rStyle w:val="span"/>
                <w:rFonts w:ascii="Frank Ruhl Libre" w:eastAsia="Frank Ruhl Libre" w:hAnsi="Frank Ruhl Libre" w:cs="Frank Ruhl Libre"/>
                <w:color w:val="000000"/>
                <w:sz w:val="20"/>
                <w:szCs w:val="20"/>
                <w:bdr w:val="none" w:sz="0" w:space="0" w:color="auto"/>
                <w:vertAlign w:val="baseline"/>
              </w:rPr>
            </w:pPr>
            <w:r>
              <w:rPr>
                <w:rStyle w:val="span"/>
                <w:rFonts w:ascii="Frank Ruhl Libre" w:eastAsia="Frank Ruhl Libre" w:hAnsi="Frank Ruhl Libre" w:cs="Frank Ruhl Libre"/>
                <w:color w:val="468AE5"/>
                <w:sz w:val="20"/>
                <w:szCs w:val="20"/>
              </w:rPr>
              <w:t>[Degree]</w:t>
            </w:r>
            <w:r>
              <w:rPr>
                <w:rStyle w:val="span"/>
                <w:rFonts w:ascii="Frank Ruhl Libre" w:eastAsia="Frank Ruhl Libre" w:hAnsi="Frank Ruhl Libre" w:cs="Frank Ruhl Libre"/>
                <w:color w:val="000000"/>
                <w:sz w:val="20"/>
                <w:szCs w:val="20"/>
                <w:bdr w:val="none" w:sz="0" w:space="0" w:color="auto"/>
                <w:vertAlign w:val="baseline"/>
              </w:rPr>
              <w:t xml:space="preserve"> Graduate</w:t>
            </w:r>
          </w:p>
          <w:p>
            <w:pPr>
              <w:pStyle w:val="div"/>
              <w:pBdr>
                <w:top w:val="none" w:sz="0" w:space="10" w:color="auto"/>
                <w:left w:val="none" w:sz="0" w:space="25" w:color="auto"/>
                <w:bottom w:val="none" w:sz="0" w:space="0" w:color="auto"/>
                <w:right w:val="none" w:sz="0" w:space="0" w:color="auto"/>
              </w:pBdr>
              <w:spacing w:before="0" w:after="0" w:line="400" w:lineRule="atLeast"/>
              <w:ind w:left="500" w:right="0"/>
              <w:rPr>
                <w:rStyle w:val="skn-mls1left-box"/>
                <w:rFonts w:ascii="Frank Ruhl Libre" w:eastAsia="Frank Ruhl Libre" w:hAnsi="Frank Ruhl Libre" w:cs="Frank Ruhl Libre"/>
                <w:color w:val="000000"/>
                <w:sz w:val="20"/>
                <w:szCs w:val="20"/>
                <w:bdr w:val="none" w:sz="0" w:space="0" w:color="auto"/>
                <w:vertAlign w:val="baseline"/>
              </w:rPr>
            </w:pPr>
            <w:r>
              <w:rPr>
                <w:rStyle w:val="span"/>
                <w:rFonts w:ascii="Frank Ruhl Libre" w:eastAsia="Frank Ruhl Libre" w:hAnsi="Frank Ruhl Libre" w:cs="Frank Ruhl Libre"/>
                <w:color w:val="000000"/>
                <w:sz w:val="20"/>
                <w:szCs w:val="20"/>
              </w:rPr>
              <w:t>“Transporters railways” Theoretic High School,</w:t>
            </w:r>
            <w:r>
              <w:rPr>
                <w:rStyle w:val="singlecolumnspanpaddedlinenth-child1"/>
                <w:rFonts w:ascii="Frank Ruhl Libre" w:eastAsia="Frank Ruhl Libre" w:hAnsi="Frank Ruhl Libre" w:cs="Frank Ruhl Libre"/>
                <w:color w:val="000000"/>
                <w:sz w:val="20"/>
                <w:szCs w:val="20"/>
              </w:rPr>
              <w:t xml:space="preserve"> </w:t>
            </w:r>
          </w:p>
          <w:p>
            <w:pPr>
              <w:pStyle w:val="skn-mls1paddedline"/>
              <w:spacing w:before="0" w:after="0" w:line="400" w:lineRule="atLeast"/>
              <w:ind w:left="500" w:right="0"/>
              <w:rPr>
                <w:rStyle w:val="skn-mls1left-box"/>
                <w:rFonts w:ascii="Frank Ruhl Libre" w:eastAsia="Frank Ruhl Libre" w:hAnsi="Frank Ruhl Libre" w:cs="Frank Ruhl Libre"/>
                <w:color w:val="000000"/>
                <w:sz w:val="20"/>
                <w:szCs w:val="20"/>
                <w:bdr w:val="none" w:sz="0" w:space="0" w:color="auto"/>
                <w:vertAlign w:val="baseline"/>
              </w:rPr>
            </w:pPr>
            <w:r>
              <w:rPr>
                <w:rStyle w:val="span"/>
                <w:rFonts w:ascii="Frank Ruhl Libre" w:eastAsia="Frank Ruhl Libre" w:hAnsi="Frank Ruhl Libre" w:cs="Frank Ruhl Libre"/>
                <w:color w:val="000000"/>
                <w:sz w:val="20"/>
                <w:szCs w:val="20"/>
              </w:rPr>
              <w:t>Romania</w:t>
            </w:r>
            <w:r>
              <w:rPr>
                <w:rStyle w:val="skn-mls1left-box"/>
                <w:rFonts w:ascii="Frank Ruhl Libre" w:eastAsia="Frank Ruhl Libre" w:hAnsi="Frank Ruhl Libre" w:cs="Frank Ruhl Libre"/>
                <w:color w:val="000000"/>
                <w:sz w:val="20"/>
                <w:szCs w:val="20"/>
                <w:bdr w:val="none" w:sz="0" w:space="0" w:color="auto"/>
                <w:vertAlign w:val="baseline"/>
              </w:rPr>
              <w:t xml:space="preserve"> </w:t>
            </w:r>
          </w:p>
          <w:p>
            <w:pPr>
              <w:pStyle w:val="skn-mls1paddedline"/>
              <w:spacing w:before="0" w:after="0" w:line="400" w:lineRule="atLeast"/>
              <w:ind w:left="500" w:right="0"/>
              <w:rPr>
                <w:rStyle w:val="skn-mls1left-box"/>
                <w:rFonts w:ascii="Frank Ruhl Libre" w:eastAsia="Frank Ruhl Libre" w:hAnsi="Frank Ruhl Libre" w:cs="Frank Ruhl Libre"/>
                <w:color w:val="000000"/>
                <w:sz w:val="20"/>
                <w:szCs w:val="20"/>
                <w:bdr w:val="none" w:sz="0" w:space="0" w:color="auto"/>
                <w:vertAlign w:val="baseline"/>
              </w:rPr>
            </w:pPr>
            <w:r>
              <w:rPr>
                <w:rStyle w:val="span"/>
                <w:rFonts w:ascii="Frank Ruhl Libre" w:eastAsia="Frank Ruhl Libre" w:hAnsi="Frank Ruhl Libre" w:cs="Frank Ruhl Libre"/>
                <w:color w:val="000000"/>
                <w:sz w:val="20"/>
                <w:szCs w:val="20"/>
              </w:rPr>
              <w:t>Certificate of Higher Education</w:t>
            </w:r>
            <w:r>
              <w:rPr>
                <w:rStyle w:val="skn-mls1left-box"/>
                <w:rFonts w:ascii="Frank Ruhl Libre" w:eastAsia="Frank Ruhl Libre" w:hAnsi="Frank Ruhl Libre" w:cs="Frank Ruhl Libre"/>
                <w:color w:val="000000"/>
                <w:sz w:val="20"/>
                <w:szCs w:val="20"/>
                <w:bdr w:val="none" w:sz="0" w:space="0" w:color="auto"/>
                <w:vertAlign w:val="baseline"/>
              </w:rPr>
              <w:t xml:space="preserve"> </w:t>
            </w:r>
          </w:p>
          <w:p>
            <w:pPr>
              <w:pStyle w:val="skn-mls1disp-blk"/>
              <w:spacing w:before="0" w:after="0" w:line="400" w:lineRule="atLeast"/>
              <w:ind w:left="500" w:right="0"/>
              <w:rPr>
                <w:rStyle w:val="skn-mls1left-box"/>
                <w:rFonts w:ascii="Frank Ruhl Libre" w:eastAsia="Frank Ruhl Libre" w:hAnsi="Frank Ruhl Libre" w:cs="Frank Ruhl Libre"/>
                <w:color w:val="000000"/>
                <w:sz w:val="20"/>
                <w:szCs w:val="20"/>
                <w:bdr w:val="none" w:sz="0" w:space="0" w:color="auto"/>
                <w:vertAlign w:val="baseline"/>
              </w:rPr>
            </w:pPr>
            <w:r>
              <w:rPr>
                <w:rStyle w:val="span"/>
                <w:rFonts w:ascii="Frank Ruhl Libre" w:eastAsia="Frank Ruhl Libre" w:hAnsi="Frank Ruhl Libre" w:cs="Frank Ruhl Libre"/>
                <w:color w:val="000000"/>
                <w:sz w:val="20"/>
                <w:szCs w:val="20"/>
              </w:rPr>
              <w:t>Jan 2009</w:t>
            </w:r>
            <w:r>
              <w:rPr>
                <w:rStyle w:val="span"/>
                <w:rFonts w:ascii="Frank Ruhl Libre" w:eastAsia="Frank Ruhl Libre" w:hAnsi="Frank Ruhl Libre" w:cs="Frank Ruhl Libre"/>
                <w:color w:val="000000"/>
                <w:sz w:val="20"/>
                <w:szCs w:val="20"/>
              </w:rPr>
              <w:t xml:space="preserve"> - </w:t>
            </w:r>
            <w:r>
              <w:rPr>
                <w:rStyle w:val="span"/>
                <w:rFonts w:ascii="Frank Ruhl Libre" w:eastAsia="Frank Ruhl Libre" w:hAnsi="Frank Ruhl Libre" w:cs="Frank Ruhl Libre"/>
                <w:color w:val="000000"/>
                <w:sz w:val="20"/>
                <w:szCs w:val="20"/>
              </w:rPr>
              <w:t>Jan 2013</w:t>
            </w:r>
            <w:r>
              <w:rPr>
                <w:rStyle w:val="skn-mls1left-box"/>
                <w:rFonts w:ascii="Frank Ruhl Libre" w:eastAsia="Frank Ruhl Libre" w:hAnsi="Frank Ruhl Libre" w:cs="Frank Ruhl Libre"/>
                <w:color w:val="000000"/>
                <w:sz w:val="20"/>
                <w:szCs w:val="20"/>
                <w:bdr w:val="none" w:sz="0" w:space="0" w:color="auto"/>
                <w:vertAlign w:val="baseline"/>
              </w:rPr>
              <w:t xml:space="preserve"> </w:t>
            </w:r>
          </w:p>
          <w:p>
            <w:pPr>
              <w:pStyle w:val="skn-mls1left-boxParagraph"/>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tLeast"/>
              <w:ind w:left="0" w:right="0"/>
              <w:textAlignment w:val="auto"/>
              <w:rPr>
                <w:rStyle w:val="skn-mls1left-box"/>
                <w:rFonts w:ascii="Frank Ruhl Libre" w:eastAsia="Frank Ruhl Libre" w:hAnsi="Frank Ruhl Libre" w:cs="Frank Ruhl Libre"/>
                <w:color w:val="000000"/>
                <w:sz w:val="18"/>
                <w:szCs w:val="18"/>
                <w:bdr w:val="none" w:sz="0" w:space="0" w:color="auto"/>
                <w:vertAlign w:val="baseline"/>
              </w:rPr>
            </w:pPr>
            <w:r>
              <w:rPr>
                <w:color w:val="FFFFFF"/>
                <w:sz w:val="2"/>
              </w:rPr>
              <w:t>.</w:t>
            </w:r>
          </w:p>
        </w:tc>
        <w:tc>
          <w:tcPr>
            <w:tcW w:w="8866" w:type="dxa"/>
            <w:tcMar>
              <w:top w:w="200" w:type="dxa"/>
              <w:left w:w="0" w:type="dxa"/>
              <w:bottom w:w="200" w:type="dxa"/>
              <w:right w:w="500" w:type="dxa"/>
            </w:tcMar>
            <w:vAlign w:val="top"/>
            <w:hideMark/>
          </w:tcPr>
          <w:p>
            <w:pPr>
              <w:pStyle w:val="skn-mls1name"/>
              <w:pBdr>
                <w:top w:val="none" w:sz="0" w:space="0" w:color="auto"/>
                <w:left w:val="none" w:sz="0" w:space="31" w:color="auto"/>
                <w:bottom w:val="none" w:sz="0" w:space="0" w:color="auto"/>
                <w:right w:val="none" w:sz="0" w:space="0" w:color="auto"/>
              </w:pBdr>
              <w:spacing w:before="0" w:after="0"/>
              <w:ind w:left="1000" w:right="0"/>
              <w:rPr>
                <w:rStyle w:val="skn-mls1right-box"/>
                <w:rFonts w:ascii="Frank Ruhl Libre" w:eastAsia="Frank Ruhl Libre" w:hAnsi="Frank Ruhl Libre" w:cs="Frank Ruhl Libre"/>
                <w:color w:val="000000"/>
                <w:sz w:val="120"/>
                <w:szCs w:val="120"/>
                <w:bdr w:val="none" w:sz="0" w:space="0" w:color="auto"/>
                <w:vertAlign w:val="baseline"/>
              </w:rPr>
            </w:pPr>
            <w:r>
              <w:rPr>
                <w:rStyle w:val="skn-mls1fname"/>
                <w:rFonts w:ascii="Frank Ruhl Libre" w:eastAsia="Frank Ruhl Libre" w:hAnsi="Frank Ruhl Libre" w:cs="Frank Ruhl Libre"/>
              </w:rPr>
              <w:t>Marius</w:t>
            </w:r>
            <w:r>
              <w:rPr>
                <w:rStyle w:val="skn-mls1right-box"/>
                <w:rFonts w:ascii="Frank Ruhl Libre" w:eastAsia="Frank Ruhl Libre" w:hAnsi="Frank Ruhl Libre" w:cs="Frank Ruhl Libre"/>
                <w:color w:val="000000"/>
                <w:bdr w:val="none" w:sz="0" w:space="0" w:color="auto"/>
                <w:vertAlign w:val="baseline"/>
              </w:rPr>
              <w:t xml:space="preserve"> </w:t>
            </w:r>
          </w:p>
          <w:p>
            <w:pPr>
              <w:pStyle w:val="skn-mls1disp-blk"/>
              <w:spacing w:before="0" w:after="0" w:line="1100" w:lineRule="atLeast"/>
              <w:ind w:left="1000" w:right="0"/>
              <w:rPr>
                <w:rStyle w:val="skn-mls1right-box"/>
                <w:rFonts w:ascii="Frank Ruhl Libre" w:eastAsia="Frank Ruhl Libre" w:hAnsi="Frank Ruhl Libre" w:cs="Frank Ruhl Libre"/>
                <w:color w:val="000000"/>
                <w:sz w:val="120"/>
                <w:szCs w:val="120"/>
                <w:bdr w:val="none" w:sz="0" w:space="0" w:color="auto"/>
                <w:vertAlign w:val="baseline"/>
              </w:rPr>
            </w:pPr>
            <w:r>
              <w:rPr>
                <w:rStyle w:val="skn-mls1right-box"/>
                <w:rFonts w:ascii="Frank Ruhl Libre" w:eastAsia="Frank Ruhl Libre" w:hAnsi="Frank Ruhl Libre" w:cs="Frank Ruhl Libre"/>
                <w:color w:val="000000"/>
                <w:sz w:val="120"/>
                <w:szCs w:val="120"/>
                <w:bdr w:val="none" w:sz="0" w:space="0" w:color="auto"/>
                <w:vertAlign w:val="baseline"/>
              </w:rPr>
              <w:t>Olaru</w:t>
            </w:r>
          </w:p>
          <w:p>
            <w:pPr>
              <w:pBdr>
                <w:top w:val="none" w:sz="0" w:space="0" w:color="auto"/>
                <w:left w:val="none" w:sz="0" w:space="0" w:color="auto"/>
                <w:bottom w:val="none" w:sz="0" w:space="0" w:color="auto"/>
                <w:right w:val="none" w:sz="0" w:space="0" w:color="auto"/>
              </w:pBdr>
              <w:spacing w:after="0" w:line="400" w:lineRule="exact"/>
              <w:ind w:left="0" w:right="0"/>
              <w:textAlignment w:val="auto"/>
              <w:rPr>
                <w:rStyle w:val="skn-mls1right-box"/>
                <w:rFonts w:ascii="Frank Ruhl Libre" w:eastAsia="Frank Ruhl Libre" w:hAnsi="Frank Ruhl Libre" w:cs="Frank Ruhl Libre"/>
                <w:color w:val="000000"/>
                <w:sz w:val="18"/>
                <w:szCs w:val="18"/>
                <w:bdr w:val="none" w:sz="0" w:space="0" w:color="auto"/>
                <w:vertAlign w:val="baseline"/>
              </w:rPr>
            </w:pPr>
            <w:r>
              <w:rPr>
                <w:rStyle w:val="skn-mls1right-box"/>
                <w:rFonts w:ascii="Frank Ruhl Libre" w:eastAsia="Frank Ruhl Libre" w:hAnsi="Frank Ruhl Libre" w:cs="Frank Ruhl Libre"/>
                <w:color w:val="000000"/>
                <w:sz w:val="18"/>
                <w:szCs w:val="18"/>
                <w:bdr w:val="none" w:sz="0" w:space="0" w:color="auto"/>
                <w:vertAlign w:val="baseline"/>
              </w:rPr>
              <w:drawing>
                <wp:anchor simplePos="0" relativeHeight="251658240" behindDoc="0" locked="0" layoutInCell="1" allowOverlap="1">
                  <wp:simplePos x="0" y="0"/>
                  <wp:positionH relativeFrom="page">
                    <wp:posOffset>-444500</wp:posOffset>
                  </wp:positionH>
                  <wp:positionV relativeFrom="page">
                    <wp:posOffset>-190500</wp:posOffset>
                  </wp:positionV>
                  <wp:extent cx="940435" cy="940963"/>
                  <wp:wrapNone/>
                  <wp:docPr id="100003"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0"/>
                          </pic:cNvPicPr>
                        </pic:nvPicPr>
                        <pic:blipFill>
                          <a:blip xmlns:r="http://schemas.openxmlformats.org/officeDocument/2006/relationships" r:embed="rId4"/>
                          <a:stretch>
                            <a:fillRect/>
                          </a:stretch>
                        </pic:blipFill>
                        <pic:spPr>
                          <a:xfrm>
                            <a:off x="0" y="0"/>
                            <a:ext cx="940435" cy="940963"/>
                          </a:xfrm>
                          <a:prstGeom prst="rect">
                            <a:avLst/>
                          </a:prstGeom>
                        </pic:spPr>
                      </pic:pic>
                    </a:graphicData>
                  </a:graphic>
                </wp:anchor>
              </w:drawing>
            </w:r>
            <w:r>
              <w:rPr>
                <w:rStyle w:val="skn-mls1right-box"/>
                <w:rFonts w:ascii="Frank Ruhl Libre" w:eastAsia="Frank Ruhl Libre" w:hAnsi="Frank Ruhl Libre" w:cs="Frank Ruhl Libre"/>
                <w:color w:val="000000"/>
                <w:sz w:val="18"/>
                <w:szCs w:val="18"/>
                <w:bdr w:val="none" w:sz="0" w:space="0" w:color="auto"/>
                <w:vertAlign w:val="baseline"/>
              </w:rPr>
              <w:drawing>
                <wp:inline>
                  <wp:extent cx="5848116" cy="190998"/>
                  <wp:docPr id="100005"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0"/>
                          </pic:cNvPicPr>
                        </pic:nvPicPr>
                        <pic:blipFill>
                          <a:blip xmlns:r="http://schemas.openxmlformats.org/officeDocument/2006/relationships" r:embed="rId5"/>
                          <a:stretch>
                            <a:fillRect/>
                          </a:stretch>
                        </pic:blipFill>
                        <pic:spPr>
                          <a:xfrm>
                            <a:off x="0" y="0"/>
                            <a:ext cx="5848116" cy="190998"/>
                          </a:xfrm>
                          <a:prstGeom prst="rect">
                            <a:avLst/>
                          </a:prstGeom>
                        </pic:spPr>
                      </pic:pic>
                    </a:graphicData>
                  </a:graphic>
                </wp:inline>
              </w:drawing>
            </w:r>
          </w:p>
          <w:p>
            <w:pPr>
              <w:pStyle w:val="skn-mls1sectiontitle"/>
              <w:pBdr>
                <w:top w:val="none" w:sz="0" w:space="0" w:color="auto"/>
                <w:left w:val="none" w:sz="0" w:space="31" w:color="auto"/>
                <w:bottom w:val="none" w:sz="0" w:space="0" w:color="auto"/>
                <w:right w:val="none" w:sz="0" w:space="0" w:color="auto"/>
              </w:pBdr>
              <w:spacing w:before="500" w:after="200"/>
              <w:ind w:left="1000" w:right="0"/>
              <w:rPr>
                <w:rStyle w:val="skn-mls1right-box"/>
                <w:rFonts w:ascii="Frank Ruhl Libre" w:eastAsia="Frank Ruhl Libre" w:hAnsi="Frank Ruhl Libre" w:cs="Frank Ruhl Libre"/>
                <w:b/>
                <w:bCs/>
                <w:color w:val="000000"/>
                <w:bdr w:val="none" w:sz="0" w:space="0" w:color="auto"/>
                <w:vertAlign w:val="baseline"/>
              </w:rPr>
            </w:pPr>
            <w:r>
              <w:rPr>
                <w:rStyle w:val="skn-mls1right-box"/>
                <w:rFonts w:ascii="Frank Ruhl Libre" w:eastAsia="Frank Ruhl Libre" w:hAnsi="Frank Ruhl Libre" w:cs="Frank Ruhl Libre"/>
                <w:b/>
                <w:bCs/>
                <w:color w:val="000000"/>
                <w:bdr w:val="none" w:sz="0" w:space="0" w:color="auto"/>
                <w:vertAlign w:val="baseline"/>
              </w:rPr>
              <w:t>Summary</w:t>
            </w:r>
          </w:p>
          <w:p>
            <w:pPr>
              <w:pStyle w:val="p"/>
              <w:pBdr>
                <w:top w:val="none" w:sz="0" w:space="0" w:color="auto"/>
                <w:left w:val="none" w:sz="0" w:space="31" w:color="auto"/>
                <w:bottom w:val="none" w:sz="0" w:space="0" w:color="auto"/>
                <w:right w:val="none" w:sz="0" w:space="0" w:color="auto"/>
              </w:pBdr>
              <w:spacing w:before="0" w:after="0" w:line="400" w:lineRule="atLeast"/>
              <w:ind w:left="1000" w:right="0"/>
              <w:rPr>
                <w:rStyle w:val="skn-mls1right-box"/>
                <w:rFonts w:ascii="Frank Ruhl Libre" w:eastAsia="Frank Ruhl Libre" w:hAnsi="Frank Ruhl Libre" w:cs="Frank Ruhl Libre"/>
                <w:color w:val="000000"/>
                <w:sz w:val="18"/>
                <w:szCs w:val="18"/>
                <w:bdr w:val="none" w:sz="0" w:space="0" w:color="auto"/>
                <w:vertAlign w:val="baseline"/>
              </w:rPr>
            </w:pPr>
            <w:r>
              <w:rPr>
                <w:rStyle w:val="skn-mls1right-box"/>
                <w:rFonts w:ascii="Frank Ruhl Libre" w:eastAsia="Frank Ruhl Libre" w:hAnsi="Frank Ruhl Libre" w:cs="Frank Ruhl Libre"/>
                <w:color w:val="000000"/>
                <w:sz w:val="18"/>
                <w:szCs w:val="18"/>
                <w:bdr w:val="none" w:sz="0" w:space="0" w:color="auto"/>
                <w:vertAlign w:val="baseline"/>
              </w:rPr>
              <w:t>Experienced technician and care assistant with a proven track record in security equipment maintenance and patient care. At Mitie, demonstrated expertise in equipment diagnostics, troubleshooting, and team collaboration to enhance safety measures and operational integrity. At St Matthews Hospital, excelled in patient interaction and risk assessment, contributing to personalised care plans that improved residents' quality of life. Committed to leveraging technical skills and compassionate care to drive excellence in future roles.</w:t>
            </w:r>
          </w:p>
          <w:p>
            <w:pPr>
              <w:pStyle w:val="skn-mls1sectiontitle"/>
              <w:pBdr>
                <w:top w:val="none" w:sz="0" w:space="0" w:color="auto"/>
                <w:left w:val="none" w:sz="0" w:space="31" w:color="auto"/>
                <w:bottom w:val="none" w:sz="0" w:space="0" w:color="auto"/>
                <w:right w:val="none" w:sz="0" w:space="0" w:color="auto"/>
              </w:pBdr>
              <w:spacing w:before="400" w:after="200"/>
              <w:ind w:left="1000" w:right="0"/>
              <w:rPr>
                <w:rStyle w:val="skn-mls1right-box"/>
                <w:rFonts w:ascii="Frank Ruhl Libre" w:eastAsia="Frank Ruhl Libre" w:hAnsi="Frank Ruhl Libre" w:cs="Frank Ruhl Libre"/>
                <w:b/>
                <w:bCs/>
                <w:color w:val="000000"/>
                <w:bdr w:val="none" w:sz="0" w:space="0" w:color="auto"/>
                <w:vertAlign w:val="baseline"/>
              </w:rPr>
            </w:pPr>
            <w:r>
              <w:rPr>
                <w:rStyle w:val="skn-mls1right-box"/>
                <w:rFonts w:ascii="Frank Ruhl Libre" w:eastAsia="Frank Ruhl Libre" w:hAnsi="Frank Ruhl Libre" w:cs="Frank Ruhl Libre"/>
                <w:b/>
                <w:bCs/>
                <w:color w:val="000000"/>
                <w:bdr w:val="none" w:sz="0" w:space="0" w:color="auto"/>
                <w:vertAlign w:val="baseline"/>
              </w:rPr>
              <w:t>Experience</w:t>
            </w:r>
          </w:p>
          <w:p>
            <w:pPr>
              <w:pStyle w:val="skn-mls1txt-bold"/>
              <w:pBdr>
                <w:top w:val="none" w:sz="0" w:space="0" w:color="auto"/>
                <w:left w:val="none" w:sz="0" w:space="31" w:color="auto"/>
                <w:bottom w:val="none" w:sz="0" w:space="0" w:color="auto"/>
                <w:right w:val="none" w:sz="0" w:space="0" w:color="auto"/>
              </w:pBdr>
              <w:spacing w:before="0" w:after="0" w:line="400" w:lineRule="atLeast"/>
              <w:ind w:left="1000" w:right="0"/>
              <w:rPr>
                <w:rStyle w:val="singlecolumnspanpaddedlinenth-child1"/>
                <w:rFonts w:ascii="Frank Ruhl Libre" w:eastAsia="Frank Ruhl Libre" w:hAnsi="Frank Ruhl Libre" w:cs="Frank Ruhl Libre"/>
                <w:b/>
                <w:bCs/>
                <w:color w:val="000000"/>
                <w:sz w:val="22"/>
                <w:szCs w:val="22"/>
                <w:bdr w:val="none" w:sz="0" w:space="0" w:color="auto"/>
                <w:vertAlign w:val="baseline"/>
              </w:rPr>
            </w:pPr>
            <w:r>
              <w:rPr>
                <w:rStyle w:val="singlecolumnspanpaddedlinenth-child1"/>
                <w:rFonts w:ascii="Frank Ruhl Libre" w:eastAsia="Frank Ruhl Libre" w:hAnsi="Frank Ruhl Libre" w:cs="Frank Ruhl Libre"/>
                <w:b/>
                <w:bCs/>
                <w:color w:val="000000"/>
                <w:sz w:val="22"/>
                <w:szCs w:val="22"/>
                <w:bdr w:val="none" w:sz="0" w:space="0" w:color="auto"/>
                <w:vertAlign w:val="baseline"/>
              </w:rPr>
              <w:t>Tehnician ground worker</w:t>
            </w:r>
          </w:p>
          <w:p>
            <w:pPr>
              <w:pStyle w:val="skn-mls1disp-blk"/>
              <w:spacing w:before="0" w:after="0" w:line="400" w:lineRule="atLeast"/>
              <w:ind w:left="1000" w:right="0"/>
              <w:rPr>
                <w:rStyle w:val="singlecolumnspanpaddedlinenth-child1"/>
                <w:rFonts w:ascii="Frank Ruhl Libre" w:eastAsia="Frank Ruhl Libre" w:hAnsi="Frank Ruhl Libre" w:cs="Frank Ruhl Libre"/>
                <w:color w:val="000000"/>
                <w:sz w:val="20"/>
                <w:szCs w:val="20"/>
                <w:bdr w:val="none" w:sz="0" w:space="0" w:color="auto"/>
                <w:vertAlign w:val="baseline"/>
              </w:rPr>
            </w:pPr>
            <w:r>
              <w:rPr>
                <w:rStyle w:val="span"/>
                <w:rFonts w:ascii="Frank Ruhl Libre" w:eastAsia="Frank Ruhl Libre" w:hAnsi="Frank Ruhl Libre" w:cs="Frank Ruhl Libre"/>
                <w:color w:val="000000"/>
                <w:sz w:val="20"/>
                <w:szCs w:val="20"/>
              </w:rPr>
              <w:t>Mitie</w:t>
            </w:r>
            <w:r>
              <w:rPr>
                <w:rStyle w:val="singlecolumnspanpaddedlinenth-child1"/>
                <w:rFonts w:ascii="Frank Ruhl Libre" w:eastAsia="Frank Ruhl Libre" w:hAnsi="Frank Ruhl Libre" w:cs="Frank Ruhl Libre"/>
                <w:color w:val="000000"/>
                <w:sz w:val="20"/>
                <w:szCs w:val="20"/>
                <w:bdr w:val="none" w:sz="0" w:space="0" w:color="auto"/>
                <w:vertAlign w:val="baseline"/>
              </w:rPr>
              <w:t xml:space="preserve"> </w:t>
            </w:r>
            <w:r>
              <w:rPr>
                <w:rStyle w:val="span"/>
                <w:rFonts w:ascii="Frank Ruhl Libre" w:eastAsia="Frank Ruhl Libre" w:hAnsi="Frank Ruhl Libre" w:cs="Frank Ruhl Libre"/>
                <w:color w:val="000000"/>
                <w:sz w:val="20"/>
                <w:szCs w:val="20"/>
              </w:rPr>
              <w:t>|</w:t>
            </w:r>
            <w:r>
              <w:rPr>
                <w:rStyle w:val="singlecolumnspanpaddedlinenth-child1"/>
                <w:rFonts w:ascii="Frank Ruhl Libre" w:eastAsia="Frank Ruhl Libre" w:hAnsi="Frank Ruhl Libre" w:cs="Frank Ruhl Libre"/>
                <w:color w:val="000000"/>
                <w:sz w:val="20"/>
                <w:szCs w:val="20"/>
                <w:bdr w:val="none" w:sz="0" w:space="0" w:color="auto"/>
                <w:vertAlign w:val="baseline"/>
              </w:rPr>
              <w:t xml:space="preserve"> </w:t>
            </w:r>
            <w:r>
              <w:rPr>
                <w:rStyle w:val="span"/>
                <w:rFonts w:ascii="Frank Ruhl Libre" w:eastAsia="Frank Ruhl Libre" w:hAnsi="Frank Ruhl Libre" w:cs="Frank Ruhl Libre"/>
                <w:color w:val="000000"/>
                <w:sz w:val="20"/>
                <w:szCs w:val="20"/>
              </w:rPr>
              <w:t>Dec 2016</w:t>
            </w:r>
            <w:r>
              <w:rPr>
                <w:rStyle w:val="span"/>
                <w:rFonts w:ascii="Frank Ruhl Libre" w:eastAsia="Frank Ruhl Libre" w:hAnsi="Frank Ruhl Libre" w:cs="Frank Ruhl Libre"/>
                <w:color w:val="000000"/>
                <w:sz w:val="20"/>
                <w:szCs w:val="20"/>
              </w:rPr>
              <w:t xml:space="preserve"> - </w:t>
            </w:r>
            <w:r>
              <w:rPr>
                <w:rStyle w:val="span"/>
                <w:rFonts w:ascii="Frank Ruhl Libre" w:eastAsia="Frank Ruhl Libre" w:hAnsi="Frank Ruhl Libre" w:cs="Frank Ruhl Libre"/>
                <w:color w:val="000000"/>
                <w:sz w:val="20"/>
                <w:szCs w:val="20"/>
              </w:rPr>
              <w:t>Current</w:t>
            </w:r>
          </w:p>
          <w:p>
            <w:pPr>
              <w:pStyle w:val="skn-mls1expr-secli"/>
              <w:numPr>
                <w:ilvl w:val="0"/>
                <w:numId w:val="4"/>
              </w:numPr>
              <w:spacing w:before="0" w:after="0" w:line="400" w:lineRule="atLeast"/>
              <w:ind w:left="1200" w:right="0" w:hanging="183"/>
              <w:jc w:val="left"/>
              <w:rPr>
                <w:rStyle w:val="span"/>
                <w:rFonts w:ascii="Frank Ruhl Libre" w:eastAsia="Frank Ruhl Libre" w:hAnsi="Frank Ruhl Libre" w:cs="Frank Ruhl Libre"/>
                <w:color w:val="000000"/>
                <w:sz w:val="18"/>
                <w:szCs w:val="18"/>
                <w:bdr w:val="none" w:sz="0" w:space="0" w:color="auto"/>
                <w:vertAlign w:val="baseline"/>
              </w:rPr>
            </w:pPr>
            <w:r>
              <w:rPr>
                <w:rStyle w:val="span"/>
                <w:rFonts w:ascii="Frank Ruhl Libre" w:eastAsia="Frank Ruhl Libre" w:hAnsi="Frank Ruhl Libre" w:cs="Frank Ruhl Libre"/>
                <w:color w:val="000000"/>
                <w:sz w:val="18"/>
                <w:szCs w:val="18"/>
                <w:bdr w:val="none" w:sz="0" w:space="0" w:color="auto"/>
                <w:vertAlign w:val="baseline"/>
              </w:rPr>
              <w:t>Travel on designated date, utilising company-provided IT devices</w:t>
            </w:r>
          </w:p>
          <w:p>
            <w:pPr>
              <w:pStyle w:val="skn-mls1expr-secli"/>
              <w:numPr>
                <w:ilvl w:val="0"/>
                <w:numId w:val="4"/>
              </w:numPr>
              <w:spacing w:after="0" w:line="400" w:lineRule="atLeast"/>
              <w:ind w:left="1200" w:right="0" w:hanging="183"/>
              <w:jc w:val="left"/>
              <w:rPr>
                <w:rStyle w:val="span"/>
                <w:rFonts w:ascii="Frank Ruhl Libre" w:eastAsia="Frank Ruhl Libre" w:hAnsi="Frank Ruhl Libre" w:cs="Frank Ruhl Libre"/>
                <w:color w:val="000000"/>
                <w:sz w:val="18"/>
                <w:szCs w:val="18"/>
                <w:bdr w:val="none" w:sz="0" w:space="0" w:color="auto"/>
                <w:vertAlign w:val="baseline"/>
              </w:rPr>
            </w:pPr>
            <w:r>
              <w:rPr>
                <w:rStyle w:val="span"/>
                <w:rFonts w:ascii="Frank Ruhl Libre" w:eastAsia="Frank Ruhl Libre" w:hAnsi="Frank Ruhl Libre" w:cs="Frank Ruhl Libre"/>
                <w:color w:val="000000"/>
                <w:sz w:val="18"/>
                <w:szCs w:val="18"/>
                <w:bdr w:val="none" w:sz="0" w:space="0" w:color="auto"/>
                <w:vertAlign w:val="baseline"/>
              </w:rPr>
              <w:t>Conducted routine inspections of security equipment and infrastructure to maintain operational integrity.</w:t>
            </w:r>
          </w:p>
          <w:p>
            <w:pPr>
              <w:pStyle w:val="skn-mls1expr-secli"/>
              <w:numPr>
                <w:ilvl w:val="0"/>
                <w:numId w:val="4"/>
              </w:numPr>
              <w:spacing w:after="0" w:line="400" w:lineRule="atLeast"/>
              <w:ind w:left="1200" w:right="0" w:hanging="183"/>
              <w:jc w:val="left"/>
              <w:rPr>
                <w:rStyle w:val="span"/>
                <w:rFonts w:ascii="Frank Ruhl Libre" w:eastAsia="Frank Ruhl Libre" w:hAnsi="Frank Ruhl Libre" w:cs="Frank Ruhl Libre"/>
                <w:color w:val="000000"/>
                <w:sz w:val="18"/>
                <w:szCs w:val="18"/>
                <w:bdr w:val="none" w:sz="0" w:space="0" w:color="auto"/>
                <w:vertAlign w:val="baseline"/>
              </w:rPr>
            </w:pPr>
            <w:r>
              <w:rPr>
                <w:rStyle w:val="span"/>
                <w:rFonts w:ascii="Frank Ruhl Libre" w:eastAsia="Frank Ruhl Libre" w:hAnsi="Frank Ruhl Libre" w:cs="Frank Ruhl Libre"/>
                <w:color w:val="000000"/>
                <w:sz w:val="18"/>
                <w:szCs w:val="18"/>
                <w:bdr w:val="none" w:sz="0" w:space="0" w:color="auto"/>
                <w:vertAlign w:val="baseline"/>
              </w:rPr>
              <w:t>Collaborated with team members to execute site-specific security protocols and enhance safety measures.</w:t>
            </w:r>
          </w:p>
          <w:p>
            <w:pPr>
              <w:pStyle w:val="skn-mls1expr-secli"/>
              <w:numPr>
                <w:ilvl w:val="0"/>
                <w:numId w:val="4"/>
              </w:numPr>
              <w:spacing w:after="0" w:line="400" w:lineRule="atLeast"/>
              <w:ind w:left="1200" w:right="0" w:hanging="183"/>
              <w:jc w:val="left"/>
              <w:rPr>
                <w:rStyle w:val="span"/>
                <w:rFonts w:ascii="Frank Ruhl Libre" w:eastAsia="Frank Ruhl Libre" w:hAnsi="Frank Ruhl Libre" w:cs="Frank Ruhl Libre"/>
                <w:color w:val="000000"/>
                <w:sz w:val="18"/>
                <w:szCs w:val="18"/>
                <w:bdr w:val="none" w:sz="0" w:space="0" w:color="auto"/>
                <w:vertAlign w:val="baseline"/>
              </w:rPr>
            </w:pPr>
            <w:r>
              <w:rPr>
                <w:rStyle w:val="span"/>
                <w:rFonts w:ascii="Frank Ruhl Libre" w:eastAsia="Frank Ruhl Libre" w:hAnsi="Frank Ruhl Libre" w:cs="Frank Ruhl Libre"/>
                <w:color w:val="000000"/>
                <w:sz w:val="18"/>
                <w:szCs w:val="18"/>
                <w:bdr w:val="none" w:sz="0" w:space="0" w:color="auto"/>
                <w:vertAlign w:val="baseline"/>
              </w:rPr>
              <w:t>Documented incidents and security breaches, providing detailed reports for management review and action.</w:t>
            </w:r>
          </w:p>
          <w:p>
            <w:pPr>
              <w:pStyle w:val="skn-mls1expr-secli"/>
              <w:numPr>
                <w:ilvl w:val="0"/>
                <w:numId w:val="4"/>
              </w:numPr>
              <w:spacing w:after="0" w:line="400" w:lineRule="atLeast"/>
              <w:ind w:left="1200" w:right="0" w:hanging="183"/>
              <w:jc w:val="left"/>
              <w:rPr>
                <w:rStyle w:val="span"/>
                <w:rFonts w:ascii="Frank Ruhl Libre" w:eastAsia="Frank Ruhl Libre" w:hAnsi="Frank Ruhl Libre" w:cs="Frank Ruhl Libre"/>
                <w:color w:val="000000"/>
                <w:sz w:val="18"/>
                <w:szCs w:val="18"/>
                <w:bdr w:val="none" w:sz="0" w:space="0" w:color="auto"/>
                <w:vertAlign w:val="baseline"/>
              </w:rPr>
            </w:pPr>
            <w:r>
              <w:rPr>
                <w:rStyle w:val="span"/>
                <w:rFonts w:ascii="Frank Ruhl Libre" w:eastAsia="Frank Ruhl Libre" w:hAnsi="Frank Ruhl Libre" w:cs="Frank Ruhl Libre"/>
                <w:color w:val="000000"/>
                <w:sz w:val="18"/>
                <w:szCs w:val="18"/>
                <w:bdr w:val="none" w:sz="0" w:space="0" w:color="auto"/>
                <w:vertAlign w:val="baseline"/>
              </w:rPr>
              <w:t>Trained new staff on standard operating procedures, promoting adherence to safety and security protocols.</w:t>
            </w:r>
          </w:p>
          <w:p>
            <w:pPr>
              <w:pStyle w:val="skn-mls1expr-secli"/>
              <w:numPr>
                <w:ilvl w:val="0"/>
                <w:numId w:val="4"/>
              </w:numPr>
              <w:spacing w:after="0" w:line="400" w:lineRule="atLeast"/>
              <w:ind w:left="1200" w:right="0" w:hanging="183"/>
              <w:jc w:val="left"/>
              <w:rPr>
                <w:rStyle w:val="span"/>
                <w:rFonts w:ascii="Frank Ruhl Libre" w:eastAsia="Frank Ruhl Libre" w:hAnsi="Frank Ruhl Libre" w:cs="Frank Ruhl Libre"/>
                <w:color w:val="000000"/>
                <w:sz w:val="18"/>
                <w:szCs w:val="18"/>
                <w:bdr w:val="none" w:sz="0" w:space="0" w:color="auto"/>
                <w:vertAlign w:val="baseline"/>
              </w:rPr>
            </w:pPr>
            <w:r>
              <w:rPr>
                <w:rStyle w:val="span"/>
                <w:rFonts w:ascii="Frank Ruhl Libre" w:eastAsia="Frank Ruhl Libre" w:hAnsi="Frank Ruhl Libre" w:cs="Frank Ruhl Libre"/>
                <w:color w:val="000000"/>
                <w:sz w:val="18"/>
                <w:szCs w:val="18"/>
                <w:bdr w:val="none" w:sz="0" w:space="0" w:color="auto"/>
                <w:vertAlign w:val="baseline"/>
              </w:rPr>
              <w:t>Monitored surveillance systems, analysing footage to identify potential security threats and vulnerabilities.</w:t>
            </w:r>
          </w:p>
          <w:p>
            <w:pPr>
              <w:pStyle w:val="skn-mls1expr-secli"/>
              <w:numPr>
                <w:ilvl w:val="0"/>
                <w:numId w:val="4"/>
              </w:numPr>
              <w:spacing w:after="0" w:line="400" w:lineRule="atLeast"/>
              <w:ind w:left="1200" w:right="0" w:hanging="183"/>
              <w:jc w:val="left"/>
              <w:rPr>
                <w:rStyle w:val="span"/>
                <w:rFonts w:ascii="Frank Ruhl Libre" w:eastAsia="Frank Ruhl Libre" w:hAnsi="Frank Ruhl Libre" w:cs="Frank Ruhl Libre"/>
                <w:color w:val="000000"/>
                <w:sz w:val="18"/>
                <w:szCs w:val="18"/>
                <w:bdr w:val="none" w:sz="0" w:space="0" w:color="auto"/>
                <w:vertAlign w:val="baseline"/>
              </w:rPr>
            </w:pPr>
            <w:r>
              <w:rPr>
                <w:rStyle w:val="span"/>
                <w:rFonts w:ascii="Frank Ruhl Libre" w:eastAsia="Frank Ruhl Libre" w:hAnsi="Frank Ruhl Libre" w:cs="Frank Ruhl Libre"/>
                <w:color w:val="000000"/>
                <w:sz w:val="18"/>
                <w:szCs w:val="18"/>
                <w:bdr w:val="none" w:sz="0" w:space="0" w:color="auto"/>
                <w:vertAlign w:val="baseline"/>
              </w:rPr>
              <w:t>Set up equipment to test and verify functionality and performance.</w:t>
            </w:r>
          </w:p>
          <w:p>
            <w:pPr>
              <w:pStyle w:val="skn-mls1expr-secli"/>
              <w:numPr>
                <w:ilvl w:val="0"/>
                <w:numId w:val="4"/>
              </w:numPr>
              <w:spacing w:after="0" w:line="400" w:lineRule="atLeast"/>
              <w:ind w:left="1200" w:right="0" w:hanging="183"/>
              <w:jc w:val="left"/>
              <w:rPr>
                <w:rStyle w:val="span"/>
                <w:rFonts w:ascii="Frank Ruhl Libre" w:eastAsia="Frank Ruhl Libre" w:hAnsi="Frank Ruhl Libre" w:cs="Frank Ruhl Libre"/>
                <w:color w:val="000000"/>
                <w:sz w:val="18"/>
                <w:szCs w:val="18"/>
                <w:bdr w:val="none" w:sz="0" w:space="0" w:color="auto"/>
                <w:vertAlign w:val="baseline"/>
              </w:rPr>
            </w:pPr>
            <w:r>
              <w:rPr>
                <w:rStyle w:val="span"/>
                <w:rFonts w:ascii="Frank Ruhl Libre" w:eastAsia="Frank Ruhl Libre" w:hAnsi="Frank Ruhl Libre" w:cs="Frank Ruhl Libre"/>
                <w:color w:val="000000"/>
                <w:sz w:val="18"/>
                <w:szCs w:val="18"/>
                <w:bdr w:val="none" w:sz="0" w:space="0" w:color="auto"/>
                <w:vertAlign w:val="baseline"/>
              </w:rPr>
              <w:t>Performed diagnostics and troubleshooting to evaluate equipment performance and increase reliability.</w:t>
            </w:r>
          </w:p>
          <w:p>
            <w:pPr>
              <w:pStyle w:val="skn-mls1expr-secli"/>
              <w:numPr>
                <w:ilvl w:val="0"/>
                <w:numId w:val="4"/>
              </w:numPr>
              <w:spacing w:after="0" w:line="400" w:lineRule="atLeast"/>
              <w:ind w:left="1200" w:right="0" w:hanging="183"/>
              <w:jc w:val="left"/>
              <w:rPr>
                <w:rStyle w:val="span"/>
                <w:rFonts w:ascii="Frank Ruhl Libre" w:eastAsia="Frank Ruhl Libre" w:hAnsi="Frank Ruhl Libre" w:cs="Frank Ruhl Libre"/>
                <w:color w:val="000000"/>
                <w:sz w:val="18"/>
                <w:szCs w:val="18"/>
                <w:bdr w:val="none" w:sz="0" w:space="0" w:color="auto"/>
                <w:vertAlign w:val="baseline"/>
              </w:rPr>
            </w:pPr>
            <w:r>
              <w:rPr>
                <w:rStyle w:val="span"/>
                <w:rFonts w:ascii="Frank Ruhl Libre" w:eastAsia="Frank Ruhl Libre" w:hAnsi="Frank Ruhl Libre" w:cs="Frank Ruhl Libre"/>
                <w:color w:val="000000"/>
                <w:sz w:val="18"/>
                <w:szCs w:val="18"/>
                <w:bdr w:val="none" w:sz="0" w:space="0" w:color="auto"/>
                <w:vertAlign w:val="baseline"/>
              </w:rPr>
              <w:t>Documented all maintenance work and repairs in detail for future reference and compliance.</w:t>
            </w:r>
          </w:p>
          <w:p>
            <w:pPr>
              <w:pStyle w:val="skn-mls1expr-secli"/>
              <w:numPr>
                <w:ilvl w:val="0"/>
                <w:numId w:val="4"/>
              </w:numPr>
              <w:spacing w:after="0" w:line="400" w:lineRule="atLeast"/>
              <w:ind w:left="1200" w:right="0" w:hanging="183"/>
              <w:jc w:val="left"/>
              <w:rPr>
                <w:rStyle w:val="span"/>
                <w:rFonts w:ascii="Frank Ruhl Libre" w:eastAsia="Frank Ruhl Libre" w:hAnsi="Frank Ruhl Libre" w:cs="Frank Ruhl Libre"/>
                <w:color w:val="000000"/>
                <w:sz w:val="18"/>
                <w:szCs w:val="18"/>
                <w:bdr w:val="none" w:sz="0" w:space="0" w:color="auto"/>
                <w:vertAlign w:val="baseline"/>
              </w:rPr>
            </w:pPr>
            <w:r>
              <w:rPr>
                <w:rStyle w:val="span"/>
                <w:rFonts w:ascii="Frank Ruhl Libre" w:eastAsia="Frank Ruhl Libre" w:hAnsi="Frank Ruhl Libre" w:cs="Frank Ruhl Libre"/>
                <w:color w:val="000000"/>
                <w:sz w:val="18"/>
                <w:szCs w:val="18"/>
                <w:bdr w:val="none" w:sz="0" w:space="0" w:color="auto"/>
                <w:vertAlign w:val="baseline"/>
              </w:rPr>
              <w:t>Installed new technological equipment, following strict specifications and safety protocols.</w:t>
            </w:r>
          </w:p>
          <w:p>
            <w:pPr>
              <w:pStyle w:val="skn-mls1expr-secli"/>
              <w:numPr>
                <w:ilvl w:val="0"/>
                <w:numId w:val="4"/>
              </w:numPr>
              <w:spacing w:after="0" w:line="400" w:lineRule="atLeast"/>
              <w:ind w:left="1200" w:right="0" w:hanging="183"/>
              <w:jc w:val="left"/>
              <w:rPr>
                <w:rStyle w:val="span"/>
                <w:rFonts w:ascii="Frank Ruhl Libre" w:eastAsia="Frank Ruhl Libre" w:hAnsi="Frank Ruhl Libre" w:cs="Frank Ruhl Libre"/>
                <w:color w:val="000000"/>
                <w:sz w:val="18"/>
                <w:szCs w:val="18"/>
                <w:bdr w:val="none" w:sz="0" w:space="0" w:color="auto"/>
                <w:vertAlign w:val="baseline"/>
              </w:rPr>
            </w:pPr>
            <w:r>
              <w:rPr>
                <w:rStyle w:val="span"/>
                <w:rFonts w:ascii="Frank Ruhl Libre" w:eastAsia="Frank Ruhl Libre" w:hAnsi="Frank Ruhl Libre" w:cs="Frank Ruhl Libre"/>
                <w:color w:val="000000"/>
                <w:sz w:val="18"/>
                <w:szCs w:val="18"/>
                <w:bdr w:val="none" w:sz="0" w:space="0" w:color="auto"/>
                <w:vertAlign w:val="baseline"/>
              </w:rPr>
              <w:t>Inspected equipment and systems to identify issues and report problems for repair.</w:t>
            </w:r>
          </w:p>
          <w:p>
            <w:pPr>
              <w:pStyle w:val="skn-mls1expr-secli"/>
              <w:numPr>
                <w:ilvl w:val="0"/>
                <w:numId w:val="4"/>
              </w:numPr>
              <w:spacing w:after="0" w:line="400" w:lineRule="atLeast"/>
              <w:ind w:left="1200" w:right="0" w:hanging="183"/>
              <w:jc w:val="left"/>
              <w:rPr>
                <w:rStyle w:val="span"/>
                <w:rFonts w:ascii="Frank Ruhl Libre" w:eastAsia="Frank Ruhl Libre" w:hAnsi="Frank Ruhl Libre" w:cs="Frank Ruhl Libre"/>
                <w:color w:val="000000"/>
                <w:sz w:val="18"/>
                <w:szCs w:val="18"/>
                <w:bdr w:val="none" w:sz="0" w:space="0" w:color="auto"/>
                <w:vertAlign w:val="baseline"/>
              </w:rPr>
            </w:pPr>
            <w:r>
              <w:rPr>
                <w:rStyle w:val="span"/>
                <w:rFonts w:ascii="Frank Ruhl Libre" w:eastAsia="Frank Ruhl Libre" w:hAnsi="Frank Ruhl Libre" w:cs="Frank Ruhl Libre"/>
                <w:color w:val="000000"/>
                <w:sz w:val="18"/>
                <w:szCs w:val="18"/>
                <w:bdr w:val="none" w:sz="0" w:space="0" w:color="auto"/>
                <w:vertAlign w:val="baseline"/>
              </w:rPr>
              <w:t>Provided technical support and training to junior technicians and new staff members.</w:t>
            </w:r>
          </w:p>
          <w:p>
            <w:pPr>
              <w:pStyle w:val="skn-mls1expr-secli"/>
              <w:numPr>
                <w:ilvl w:val="0"/>
                <w:numId w:val="4"/>
              </w:numPr>
              <w:spacing w:after="0" w:line="400" w:lineRule="atLeast"/>
              <w:ind w:left="1200" w:right="0" w:hanging="183"/>
              <w:jc w:val="left"/>
              <w:rPr>
                <w:rStyle w:val="span"/>
                <w:rFonts w:ascii="Frank Ruhl Libre" w:eastAsia="Frank Ruhl Libre" w:hAnsi="Frank Ruhl Libre" w:cs="Frank Ruhl Libre"/>
                <w:color w:val="000000"/>
                <w:sz w:val="18"/>
                <w:szCs w:val="18"/>
                <w:bdr w:val="none" w:sz="0" w:space="0" w:color="auto"/>
                <w:vertAlign w:val="baseline"/>
              </w:rPr>
            </w:pPr>
            <w:r>
              <w:rPr>
                <w:rStyle w:val="span"/>
                <w:rFonts w:ascii="Frank Ruhl Libre" w:eastAsia="Frank Ruhl Libre" w:hAnsi="Frank Ruhl Libre" w:cs="Frank Ruhl Libre"/>
                <w:color w:val="000000"/>
                <w:sz w:val="18"/>
                <w:szCs w:val="18"/>
                <w:bdr w:val="none" w:sz="0" w:space="0" w:color="auto"/>
                <w:vertAlign w:val="baseline"/>
              </w:rPr>
              <w:t>Disassembled faulty equipment, repaired defective components and reassembled machinery to complete maintenance tasks.</w:t>
            </w:r>
          </w:p>
          <w:p>
            <w:pPr>
              <w:pStyle w:val="skn-mls1txt-bold"/>
              <w:pBdr>
                <w:top w:val="none" w:sz="0" w:space="10" w:color="auto"/>
                <w:left w:val="none" w:sz="0" w:space="31" w:color="auto"/>
                <w:bottom w:val="none" w:sz="0" w:space="0" w:color="auto"/>
                <w:right w:val="none" w:sz="0" w:space="0" w:color="auto"/>
              </w:pBdr>
              <w:spacing w:before="0" w:after="0" w:line="400" w:lineRule="atLeast"/>
              <w:ind w:left="1000" w:right="0"/>
              <w:rPr>
                <w:rStyle w:val="singlecolumnspanpaddedlinenth-child1"/>
                <w:rFonts w:ascii="Frank Ruhl Libre" w:eastAsia="Frank Ruhl Libre" w:hAnsi="Frank Ruhl Libre" w:cs="Frank Ruhl Libre"/>
                <w:b/>
                <w:bCs/>
                <w:color w:val="000000"/>
                <w:sz w:val="22"/>
                <w:szCs w:val="22"/>
                <w:bdr w:val="none" w:sz="0" w:space="0" w:color="auto"/>
                <w:vertAlign w:val="baseline"/>
              </w:rPr>
            </w:pPr>
            <w:r>
              <w:rPr>
                <w:rStyle w:val="singlecolumnspanpaddedlinenth-child1"/>
                <w:rFonts w:ascii="Frank Ruhl Libre" w:eastAsia="Frank Ruhl Libre" w:hAnsi="Frank Ruhl Libre" w:cs="Frank Ruhl Libre"/>
                <w:b/>
                <w:bCs/>
                <w:color w:val="000000"/>
                <w:sz w:val="22"/>
                <w:szCs w:val="22"/>
                <w:bdr w:val="none" w:sz="0" w:space="0" w:color="auto"/>
                <w:vertAlign w:val="baseline"/>
              </w:rPr>
              <w:t>HCA Care Assistent</w:t>
            </w:r>
          </w:p>
          <w:p>
            <w:pPr>
              <w:pStyle w:val="skn-mls1disp-blk"/>
              <w:spacing w:before="0" w:after="0" w:line="400" w:lineRule="atLeast"/>
              <w:ind w:left="1000" w:right="0"/>
              <w:rPr>
                <w:rStyle w:val="singlecolumnspanpaddedlinenth-child1"/>
                <w:rFonts w:ascii="Frank Ruhl Libre" w:eastAsia="Frank Ruhl Libre" w:hAnsi="Frank Ruhl Libre" w:cs="Frank Ruhl Libre"/>
                <w:color w:val="000000"/>
                <w:sz w:val="20"/>
                <w:szCs w:val="20"/>
                <w:bdr w:val="none" w:sz="0" w:space="0" w:color="auto"/>
                <w:vertAlign w:val="baseline"/>
              </w:rPr>
            </w:pPr>
            <w:r>
              <w:rPr>
                <w:rStyle w:val="span"/>
                <w:rFonts w:ascii="Frank Ruhl Libre" w:eastAsia="Frank Ruhl Libre" w:hAnsi="Frank Ruhl Libre" w:cs="Frank Ruhl Libre"/>
                <w:color w:val="000000"/>
                <w:sz w:val="20"/>
                <w:szCs w:val="20"/>
              </w:rPr>
              <w:t xml:space="preserve">St Matthews Hospital </w:t>
            </w:r>
            <w:r>
              <w:rPr>
                <w:rStyle w:val="span"/>
                <w:rFonts w:ascii="Frank Ruhl Libre" w:eastAsia="Frank Ruhl Libre" w:hAnsi="Frank Ruhl Libre" w:cs="Frank Ruhl Libre"/>
                <w:color w:val="000000"/>
                <w:sz w:val="20"/>
                <w:szCs w:val="20"/>
              </w:rPr>
              <w:t>|</w:t>
            </w:r>
            <w:r>
              <w:rPr>
                <w:rStyle w:val="singlecolumnspanpaddedlinenth-child1"/>
                <w:rFonts w:ascii="Frank Ruhl Libre" w:eastAsia="Frank Ruhl Libre" w:hAnsi="Frank Ruhl Libre" w:cs="Frank Ruhl Libre"/>
                <w:color w:val="000000"/>
                <w:sz w:val="20"/>
                <w:szCs w:val="20"/>
                <w:bdr w:val="none" w:sz="0" w:space="0" w:color="auto"/>
                <w:vertAlign w:val="baseline"/>
              </w:rPr>
              <w:t xml:space="preserve"> </w:t>
            </w:r>
            <w:r>
              <w:rPr>
                <w:rStyle w:val="span"/>
                <w:rFonts w:ascii="Frank Ruhl Libre" w:eastAsia="Frank Ruhl Libre" w:hAnsi="Frank Ruhl Libre" w:cs="Frank Ruhl Libre"/>
                <w:color w:val="000000"/>
                <w:sz w:val="20"/>
                <w:szCs w:val="20"/>
              </w:rPr>
              <w:t>Oct 2013</w:t>
            </w:r>
            <w:r>
              <w:rPr>
                <w:rStyle w:val="span"/>
                <w:rFonts w:ascii="Frank Ruhl Libre" w:eastAsia="Frank Ruhl Libre" w:hAnsi="Frank Ruhl Libre" w:cs="Frank Ruhl Libre"/>
                <w:color w:val="000000"/>
                <w:sz w:val="20"/>
                <w:szCs w:val="20"/>
              </w:rPr>
              <w:t xml:space="preserve"> - </w:t>
            </w:r>
            <w:r>
              <w:rPr>
                <w:rStyle w:val="span"/>
                <w:rFonts w:ascii="Frank Ruhl Libre" w:eastAsia="Frank Ruhl Libre" w:hAnsi="Frank Ruhl Libre" w:cs="Frank Ruhl Libre"/>
                <w:color w:val="000000"/>
                <w:sz w:val="20"/>
                <w:szCs w:val="20"/>
              </w:rPr>
              <w:t>Nov 2016</w:t>
            </w:r>
          </w:p>
          <w:p>
            <w:pPr>
              <w:pStyle w:val="skn-mls1expr-secli"/>
              <w:numPr>
                <w:ilvl w:val="0"/>
                <w:numId w:val="5"/>
              </w:numPr>
              <w:spacing w:before="0" w:after="0" w:line="400" w:lineRule="atLeast"/>
              <w:ind w:left="1200" w:right="0" w:hanging="183"/>
              <w:jc w:val="left"/>
              <w:rPr>
                <w:rStyle w:val="span"/>
                <w:rFonts w:ascii="Frank Ruhl Libre" w:eastAsia="Frank Ruhl Libre" w:hAnsi="Frank Ruhl Libre" w:cs="Frank Ruhl Libre"/>
                <w:color w:val="000000"/>
                <w:sz w:val="18"/>
                <w:szCs w:val="18"/>
                <w:bdr w:val="none" w:sz="0" w:space="0" w:color="auto"/>
                <w:vertAlign w:val="baseline"/>
              </w:rPr>
            </w:pPr>
            <w:r>
              <w:rPr>
                <w:rStyle w:val="span"/>
                <w:rFonts w:ascii="Frank Ruhl Libre" w:eastAsia="Frank Ruhl Libre" w:hAnsi="Frank Ruhl Libre" w:cs="Frank Ruhl Libre"/>
                <w:color w:val="000000"/>
                <w:sz w:val="18"/>
                <w:szCs w:val="18"/>
                <w:bdr w:val="none" w:sz="0" w:space="0" w:color="auto"/>
                <w:vertAlign w:val="baseline"/>
              </w:rPr>
              <w:t>Residential care facility with occupants residing on-site.</w:t>
            </w:r>
          </w:p>
          <w:p>
            <w:pPr>
              <w:pStyle w:val="skn-mls1expr-secli"/>
              <w:numPr>
                <w:ilvl w:val="0"/>
                <w:numId w:val="5"/>
              </w:numPr>
              <w:spacing w:after="0" w:line="400" w:lineRule="atLeast"/>
              <w:ind w:left="1200" w:right="0" w:hanging="183"/>
              <w:jc w:val="left"/>
              <w:rPr>
                <w:rStyle w:val="span"/>
                <w:rFonts w:ascii="Frank Ruhl Libre" w:eastAsia="Frank Ruhl Libre" w:hAnsi="Frank Ruhl Libre" w:cs="Frank Ruhl Libre"/>
                <w:color w:val="000000"/>
                <w:sz w:val="18"/>
                <w:szCs w:val="18"/>
                <w:bdr w:val="none" w:sz="0" w:space="0" w:color="auto"/>
                <w:vertAlign w:val="baseline"/>
              </w:rPr>
            </w:pPr>
            <w:r>
              <w:rPr>
                <w:rStyle w:val="span"/>
                <w:rFonts w:ascii="Frank Ruhl Libre" w:eastAsia="Frank Ruhl Libre" w:hAnsi="Frank Ruhl Libre" w:cs="Frank Ruhl Libre"/>
                <w:color w:val="000000"/>
                <w:sz w:val="18"/>
                <w:szCs w:val="18"/>
                <w:bdr w:val="none" w:sz="0" w:space="0" w:color="auto"/>
                <w:vertAlign w:val="baseline"/>
              </w:rPr>
              <w:t>Supported patients in daily living activities, fostering independence and improving quality of life.</w:t>
            </w:r>
          </w:p>
          <w:p>
            <w:pPr>
              <w:pStyle w:val="skn-mls1expr-secli"/>
              <w:numPr>
                <w:ilvl w:val="0"/>
                <w:numId w:val="5"/>
              </w:numPr>
              <w:spacing w:after="0" w:line="400" w:lineRule="atLeast"/>
              <w:ind w:left="1200" w:right="0" w:hanging="183"/>
              <w:jc w:val="left"/>
              <w:rPr>
                <w:rStyle w:val="span"/>
                <w:rFonts w:ascii="Frank Ruhl Libre" w:eastAsia="Frank Ruhl Libre" w:hAnsi="Frank Ruhl Libre" w:cs="Frank Ruhl Libre"/>
                <w:color w:val="000000"/>
                <w:sz w:val="18"/>
                <w:szCs w:val="18"/>
                <w:bdr w:val="none" w:sz="0" w:space="0" w:color="auto"/>
                <w:vertAlign w:val="baseline"/>
              </w:rPr>
            </w:pPr>
            <w:r>
              <w:rPr>
                <w:rStyle w:val="span"/>
                <w:rFonts w:ascii="Frank Ruhl Libre" w:eastAsia="Frank Ruhl Libre" w:hAnsi="Frank Ruhl Libre" w:cs="Frank Ruhl Libre"/>
                <w:color w:val="000000"/>
                <w:sz w:val="18"/>
                <w:szCs w:val="18"/>
                <w:bdr w:val="none" w:sz="0" w:space="0" w:color="auto"/>
                <w:vertAlign w:val="baseline"/>
              </w:rPr>
              <w:t>Tracked and documented patient vital signs, notifying healthcare professionals of any changes for immediate action.</w:t>
            </w:r>
          </w:p>
          <w:p>
            <w:pPr>
              <w:pStyle w:val="skn-mls1expr-secli"/>
              <w:numPr>
                <w:ilvl w:val="0"/>
                <w:numId w:val="5"/>
              </w:numPr>
              <w:spacing w:after="0" w:line="400" w:lineRule="atLeast"/>
              <w:ind w:left="1200" w:right="0" w:hanging="183"/>
              <w:jc w:val="left"/>
              <w:rPr>
                <w:rStyle w:val="span"/>
                <w:rFonts w:ascii="Frank Ruhl Libre" w:eastAsia="Frank Ruhl Libre" w:hAnsi="Frank Ruhl Libre" w:cs="Frank Ruhl Libre"/>
                <w:color w:val="000000"/>
                <w:sz w:val="18"/>
                <w:szCs w:val="18"/>
                <w:bdr w:val="none" w:sz="0" w:space="0" w:color="auto"/>
                <w:vertAlign w:val="baseline"/>
              </w:rPr>
            </w:pPr>
            <w:r>
              <w:rPr>
                <w:rStyle w:val="span"/>
                <w:rFonts w:ascii="Frank Ruhl Libre" w:eastAsia="Frank Ruhl Libre" w:hAnsi="Frank Ruhl Libre" w:cs="Frank Ruhl Libre"/>
                <w:color w:val="000000"/>
                <w:sz w:val="18"/>
                <w:szCs w:val="18"/>
                <w:bdr w:val="none" w:sz="0" w:space="0" w:color="auto"/>
                <w:vertAlign w:val="baseline"/>
              </w:rPr>
              <w:t>Engaged with multidisciplinary teams to devise and execute personalised care plans tailored to unique patient needs.</w:t>
            </w:r>
          </w:p>
          <w:p>
            <w:pPr>
              <w:pStyle w:val="skn-mls1expr-secli"/>
              <w:numPr>
                <w:ilvl w:val="0"/>
                <w:numId w:val="5"/>
              </w:numPr>
              <w:spacing w:after="0" w:line="400" w:lineRule="atLeast"/>
              <w:ind w:left="1200" w:right="0" w:hanging="183"/>
              <w:jc w:val="left"/>
              <w:rPr>
                <w:rStyle w:val="span"/>
                <w:rFonts w:ascii="Frank Ruhl Libre" w:eastAsia="Frank Ruhl Libre" w:hAnsi="Frank Ruhl Libre" w:cs="Frank Ruhl Libre"/>
                <w:color w:val="000000"/>
                <w:sz w:val="18"/>
                <w:szCs w:val="18"/>
                <w:bdr w:val="none" w:sz="0" w:space="0" w:color="auto"/>
                <w:vertAlign w:val="baseline"/>
              </w:rPr>
            </w:pPr>
            <w:r>
              <w:rPr>
                <w:rStyle w:val="span"/>
                <w:rFonts w:ascii="Frank Ruhl Libre" w:eastAsia="Frank Ruhl Libre" w:hAnsi="Frank Ruhl Libre" w:cs="Frank Ruhl Libre"/>
                <w:color w:val="000000"/>
                <w:sz w:val="18"/>
                <w:szCs w:val="18"/>
                <w:bdr w:val="none" w:sz="0" w:space="0" w:color="auto"/>
                <w:vertAlign w:val="baseline"/>
              </w:rPr>
              <w:t>Participated in training sessions, continuously improving care techniques and knowledge.</w:t>
            </w:r>
          </w:p>
          <w:p>
            <w:pPr>
              <w:pStyle w:val="skn-mls1expr-secli"/>
              <w:numPr>
                <w:ilvl w:val="0"/>
                <w:numId w:val="5"/>
              </w:numPr>
              <w:spacing w:after="0" w:line="400" w:lineRule="atLeast"/>
              <w:ind w:left="1200" w:right="0" w:hanging="183"/>
              <w:jc w:val="left"/>
              <w:rPr>
                <w:rStyle w:val="span"/>
                <w:rFonts w:ascii="Frank Ruhl Libre" w:eastAsia="Frank Ruhl Libre" w:hAnsi="Frank Ruhl Libre" w:cs="Frank Ruhl Libre"/>
                <w:color w:val="000000"/>
                <w:sz w:val="18"/>
                <w:szCs w:val="18"/>
                <w:bdr w:val="none" w:sz="0" w:space="0" w:color="auto"/>
                <w:vertAlign w:val="baseline"/>
              </w:rPr>
            </w:pPr>
            <w:r>
              <w:rPr>
                <w:rStyle w:val="span"/>
                <w:rFonts w:ascii="Frank Ruhl Libre" w:eastAsia="Frank Ruhl Libre" w:hAnsi="Frank Ruhl Libre" w:cs="Frank Ruhl Libre"/>
                <w:color w:val="000000"/>
                <w:sz w:val="18"/>
                <w:szCs w:val="18"/>
                <w:bdr w:val="none" w:sz="0" w:space="0" w:color="auto"/>
                <w:vertAlign w:val="baseline"/>
              </w:rPr>
              <w:t>Provided personalised care and support to residents, enhancing their quality of life.</w:t>
            </w:r>
          </w:p>
          <w:p>
            <w:pPr>
              <w:pStyle w:val="skn-mls1expr-secli"/>
              <w:numPr>
                <w:ilvl w:val="0"/>
                <w:numId w:val="5"/>
              </w:numPr>
              <w:spacing w:after="0" w:line="400" w:lineRule="atLeast"/>
              <w:ind w:left="1200" w:right="0" w:hanging="183"/>
              <w:jc w:val="left"/>
              <w:rPr>
                <w:rStyle w:val="span"/>
                <w:rFonts w:ascii="Frank Ruhl Libre" w:eastAsia="Frank Ruhl Libre" w:hAnsi="Frank Ruhl Libre" w:cs="Frank Ruhl Libre"/>
                <w:color w:val="000000"/>
                <w:sz w:val="18"/>
                <w:szCs w:val="18"/>
                <w:bdr w:val="none" w:sz="0" w:space="0" w:color="auto"/>
                <w:vertAlign w:val="baseline"/>
              </w:rPr>
            </w:pPr>
            <w:r>
              <w:rPr>
                <w:rStyle w:val="span"/>
                <w:rFonts w:ascii="Frank Ruhl Libre" w:eastAsia="Frank Ruhl Libre" w:hAnsi="Frank Ruhl Libre" w:cs="Frank Ruhl Libre"/>
                <w:color w:val="000000"/>
                <w:sz w:val="18"/>
                <w:szCs w:val="18"/>
                <w:bdr w:val="none" w:sz="0" w:space="0" w:color="auto"/>
                <w:vertAlign w:val="baseline"/>
              </w:rPr>
              <w:t>Documented care provided, ensuring accurate and up-to-date records were kept.</w:t>
            </w:r>
          </w:p>
          <w:p>
            <w:pPr>
              <w:pStyle w:val="skn-mls1expr-secli"/>
              <w:numPr>
                <w:ilvl w:val="0"/>
                <w:numId w:val="5"/>
              </w:numPr>
              <w:spacing w:after="0" w:line="400" w:lineRule="atLeast"/>
              <w:ind w:left="1200" w:right="0" w:hanging="183"/>
              <w:jc w:val="left"/>
              <w:rPr>
                <w:rStyle w:val="span"/>
                <w:rFonts w:ascii="Frank Ruhl Libre" w:eastAsia="Frank Ruhl Libre" w:hAnsi="Frank Ruhl Libre" w:cs="Frank Ruhl Libre"/>
                <w:color w:val="000000"/>
                <w:sz w:val="18"/>
                <w:szCs w:val="18"/>
                <w:bdr w:val="none" w:sz="0" w:space="0" w:color="auto"/>
                <w:vertAlign w:val="baseline"/>
              </w:rPr>
            </w:pPr>
            <w:r>
              <w:rPr>
                <w:rStyle w:val="span"/>
                <w:rFonts w:ascii="Frank Ruhl Libre" w:eastAsia="Frank Ruhl Libre" w:hAnsi="Frank Ruhl Libre" w:cs="Frank Ruhl Libre"/>
                <w:color w:val="000000"/>
                <w:sz w:val="18"/>
                <w:szCs w:val="18"/>
                <w:bdr w:val="none" w:sz="0" w:space="0" w:color="auto"/>
                <w:vertAlign w:val="baseline"/>
              </w:rPr>
              <w:t>Conducted risk assessments to identify potential hazards within the care setting.</w:t>
            </w:r>
          </w:p>
          <w:p>
            <w:pPr>
              <w:pStyle w:val="skn-mls1expr-secli"/>
              <w:numPr>
                <w:ilvl w:val="0"/>
                <w:numId w:val="5"/>
              </w:numPr>
              <w:spacing w:after="0" w:line="400" w:lineRule="atLeast"/>
              <w:ind w:left="1200" w:right="0" w:hanging="183"/>
              <w:jc w:val="left"/>
              <w:rPr>
                <w:rStyle w:val="span"/>
                <w:rFonts w:ascii="Frank Ruhl Libre" w:eastAsia="Frank Ruhl Libre" w:hAnsi="Frank Ruhl Libre" w:cs="Frank Ruhl Libre"/>
                <w:color w:val="000000"/>
                <w:sz w:val="18"/>
                <w:szCs w:val="18"/>
                <w:bdr w:val="none" w:sz="0" w:space="0" w:color="auto"/>
                <w:vertAlign w:val="baseline"/>
              </w:rPr>
            </w:pPr>
            <w:r>
              <w:rPr>
                <w:rStyle w:val="span"/>
                <w:rFonts w:ascii="Frank Ruhl Libre" w:eastAsia="Frank Ruhl Libre" w:hAnsi="Frank Ruhl Libre" w:cs="Frank Ruhl Libre"/>
                <w:color w:val="000000"/>
                <w:sz w:val="18"/>
                <w:szCs w:val="18"/>
                <w:bdr w:val="none" w:sz="0" w:space="0" w:color="auto"/>
                <w:vertAlign w:val="baseline"/>
              </w:rPr>
              <w:t>Coordinated with family members, providing updates and involving them in care decisions.</w:t>
            </w:r>
          </w:p>
          <w:p>
            <w:pPr>
              <w:pStyle w:val="skn-mls1expr-secli"/>
              <w:numPr>
                <w:ilvl w:val="0"/>
                <w:numId w:val="5"/>
              </w:numPr>
              <w:spacing w:after="0" w:line="400" w:lineRule="atLeast"/>
              <w:ind w:left="1200" w:right="0" w:hanging="183"/>
              <w:jc w:val="left"/>
              <w:rPr>
                <w:rStyle w:val="span"/>
                <w:rFonts w:ascii="Frank Ruhl Libre" w:eastAsia="Frank Ruhl Libre" w:hAnsi="Frank Ruhl Libre" w:cs="Frank Ruhl Libre"/>
                <w:color w:val="000000"/>
                <w:sz w:val="18"/>
                <w:szCs w:val="18"/>
                <w:bdr w:val="none" w:sz="0" w:space="0" w:color="auto"/>
                <w:vertAlign w:val="baseline"/>
              </w:rPr>
            </w:pPr>
            <w:r>
              <w:rPr>
                <w:rStyle w:val="span"/>
                <w:rFonts w:ascii="Frank Ruhl Libre" w:eastAsia="Frank Ruhl Libre" w:hAnsi="Frank Ruhl Libre" w:cs="Frank Ruhl Libre"/>
                <w:color w:val="000000"/>
                <w:sz w:val="18"/>
                <w:szCs w:val="18"/>
                <w:bdr w:val="none" w:sz="0" w:space="0" w:color="auto"/>
                <w:vertAlign w:val="baseline"/>
              </w:rPr>
              <w:t>Assisted in the implementation of care plans, tailored to individual needs.</w:t>
            </w:r>
          </w:p>
          <w:p>
            <w:pPr>
              <w:pStyle w:val="skn-mls1sectiontitle"/>
              <w:pBdr>
                <w:top w:val="none" w:sz="0" w:space="0" w:color="auto"/>
                <w:left w:val="none" w:sz="0" w:space="31" w:color="auto"/>
                <w:bottom w:val="none" w:sz="0" w:space="0" w:color="auto"/>
                <w:right w:val="none" w:sz="0" w:space="0" w:color="auto"/>
              </w:pBdr>
              <w:spacing w:before="400" w:after="200"/>
              <w:ind w:left="1000" w:right="0"/>
              <w:rPr>
                <w:rStyle w:val="skn-mls1right-box"/>
                <w:rFonts w:ascii="Frank Ruhl Libre" w:eastAsia="Frank Ruhl Libre" w:hAnsi="Frank Ruhl Libre" w:cs="Frank Ruhl Libre"/>
                <w:b/>
                <w:bCs/>
                <w:color w:val="000000"/>
                <w:bdr w:val="none" w:sz="0" w:space="0" w:color="auto"/>
                <w:vertAlign w:val="baseline"/>
              </w:rPr>
            </w:pPr>
            <w:r>
              <w:rPr>
                <w:rStyle w:val="skn-mls1right-box"/>
                <w:rFonts w:ascii="Frank Ruhl Libre" w:eastAsia="Frank Ruhl Libre" w:hAnsi="Frank Ruhl Libre" w:cs="Frank Ruhl Libre"/>
                <w:b/>
                <w:bCs/>
                <w:color w:val="000000"/>
                <w:bdr w:val="none" w:sz="0" w:space="0" w:color="auto"/>
                <w:vertAlign w:val="baseline"/>
              </w:rPr>
              <w:t>Languages</w:t>
            </w:r>
          </w:p>
          <w:tbl>
            <w:tblPr>
              <w:tblStyle w:val="skn-mls1right-boxlang-seclnggparatable"/>
              <w:tblW w:w="0" w:type="auto"/>
              <w:tblCellSpacing w:w="0" w:type="dxa"/>
              <w:tblInd w:w="1000" w:type="dxa"/>
              <w:tblLayout w:type="fixed"/>
              <w:tblCellMar>
                <w:top w:w="0" w:type="dxa"/>
                <w:left w:w="0" w:type="dxa"/>
                <w:bottom w:w="0" w:type="dxa"/>
                <w:right w:w="0" w:type="dxa"/>
              </w:tblCellMar>
              <w:tblLook w:val="05E0"/>
            </w:tblPr>
            <w:tblGrid>
              <w:gridCol w:w="3033"/>
              <w:gridCol w:w="1020"/>
              <w:gridCol w:w="3033"/>
            </w:tblGrid>
            <w:tr>
              <w:tblPrEx>
                <w:tblW w:w="0" w:type="auto"/>
                <w:tblCellSpacing w:w="0" w:type="dxa"/>
                <w:tblInd w:w="1000" w:type="dxa"/>
                <w:tblLayout w:type="fixed"/>
                <w:tblCellMar>
                  <w:top w:w="0" w:type="dxa"/>
                  <w:left w:w="0" w:type="dxa"/>
                  <w:bottom w:w="0" w:type="dxa"/>
                  <w:right w:w="0" w:type="dxa"/>
                </w:tblCellMar>
                <w:tblLook w:val="05E0"/>
              </w:tblPrEx>
              <w:trPr>
                <w:tblCellSpacing w:w="0" w:type="dxa"/>
              </w:trPr>
              <w:tc>
                <w:tcPr>
                  <w:tcW w:w="3033" w:type="dxa"/>
                  <w:noWrap w:val="0"/>
                  <w:tcMar>
                    <w:top w:w="0" w:type="dxa"/>
                    <w:left w:w="0" w:type="dxa"/>
                    <w:bottom w:w="100" w:type="dxa"/>
                    <w:right w:w="0" w:type="dxa"/>
                  </w:tcMar>
                  <w:vAlign w:val="top"/>
                  <w:hideMark/>
                </w:tcPr>
                <w:p>
                  <w:pPr>
                    <w:pStyle w:val="skn-mls1lang-secinfotilesecparagraphany"/>
                    <w:pBdr>
                      <w:top w:val="none" w:sz="0" w:space="0" w:color="auto"/>
                      <w:left w:val="none" w:sz="0" w:space="0" w:color="auto"/>
                      <w:bottom w:val="none" w:sz="0" w:space="0" w:color="auto"/>
                      <w:right w:val="none" w:sz="0" w:space="0" w:color="auto"/>
                    </w:pBdr>
                    <w:tabs>
                      <w:tab w:val="right" w:pos="3013"/>
                    </w:tabs>
                    <w:spacing w:before="0" w:after="0" w:line="400" w:lineRule="atLeast"/>
                    <w:ind w:left="0" w:right="0"/>
                    <w:jc w:val="left"/>
                    <w:rPr>
                      <w:rStyle w:val="skn-mls1right-boxlang-secinfotilesecparagraphparaodd"/>
                      <w:rFonts w:ascii="Frank Ruhl Libre" w:eastAsia="Frank Ruhl Libre" w:hAnsi="Frank Ruhl Libre" w:cs="Frank Ruhl Libre"/>
                      <w:color w:val="000000"/>
                      <w:sz w:val="20"/>
                      <w:szCs w:val="20"/>
                      <w:bdr w:val="none" w:sz="0" w:space="0" w:color="auto"/>
                      <w:vertAlign w:val="baseline"/>
                    </w:rPr>
                  </w:pPr>
                  <w:r>
                    <w:rPr>
                      <w:rStyle w:val="skn-mls1lang-secinfotilesecfieldany"/>
                      <w:rFonts w:ascii="Frank Ruhl Libre" w:eastAsia="Frank Ruhl Libre" w:hAnsi="Frank Ruhl Libre" w:cs="Frank Ruhl Libre"/>
                      <w:color w:val="000000"/>
                    </w:rPr>
                    <w:t>English</w:t>
                  </w:r>
                  <w:r>
                    <w:rPr>
                      <w:rStyle w:val="skn-mls1lang-secinfotilesecfieldany"/>
                      <w:rFonts w:ascii="Frank Ruhl Libre" w:eastAsia="Frank Ruhl Libre" w:hAnsi="Frank Ruhl Libre" w:cs="Frank Ruhl Libre"/>
                      <w:vanish/>
                      <w:color w:val="000000"/>
                    </w:rPr>
                    <w:t xml:space="preserve"> </w:t>
                  </w:r>
                  <w:r>
                    <w:rPr>
                      <w:rStyle w:val="skn-mls1lang-secinfotilesecfieldnth-child1colon"/>
                      <w:rFonts w:ascii="Frank Ruhl Libre" w:eastAsia="Frank Ruhl Libre" w:hAnsi="Frank Ruhl Libre" w:cs="Frank Ruhl Libre"/>
                      <w:color w:val="000000"/>
                    </w:rPr>
                    <w:t>:</w:t>
                  </w:r>
                  <w:r>
                    <w:rPr>
                      <w:rStyle w:val="skn-mls1right-boxlang-secinfotilesecparagraphparaodd"/>
                      <w:rFonts w:ascii="Frank Ruhl Libre" w:eastAsia="Frank Ruhl Libre" w:hAnsi="Frank Ruhl Libre" w:cs="Frank Ruhl Libre"/>
                      <w:color w:val="000000"/>
                      <w:bdr w:val="none" w:sz="0" w:space="0" w:color="auto"/>
                      <w:vertAlign w:val="baseline"/>
                    </w:rPr>
                    <w:t xml:space="preserve"> </w:t>
                  </w:r>
                  <w:r>
                    <w:rPr>
                      <w:rStyle w:val="skn-mls1lang-secinfotilesecfieldany"/>
                      <w:rFonts w:ascii="Frank Ruhl Libre" w:eastAsia="Frank Ruhl Libre" w:hAnsi="Frank Ruhl Libre" w:cs="Frank Ruhl Libre"/>
                      <w:color w:val="000000"/>
                    </w:rPr>
                    <w:tab/>
                  </w:r>
                  <w:r>
                    <w:rPr>
                      <w:rStyle w:val="skn-mls1lang-secinfotilesecfieldany"/>
                      <w:rFonts w:ascii="Frank Ruhl Libre" w:eastAsia="Frank Ruhl Libre" w:hAnsi="Frank Ruhl Libre" w:cs="Frank Ruhl Libre"/>
                      <w:color w:val="000000"/>
                    </w:rPr>
                    <w:t>C1</w:t>
                  </w:r>
                </w:p>
                <w:p>
                  <w:pPr>
                    <w:pStyle w:val="skn-mls1lang-secinfotilesecsliced-rect"/>
                    <w:pBdr>
                      <w:top w:val="none" w:sz="0" w:space="0" w:color="auto"/>
                      <w:left w:val="none" w:sz="0" w:space="0" w:color="auto"/>
                      <w:bottom w:val="none" w:sz="0" w:space="0" w:color="auto"/>
                      <w:right w:val="none" w:sz="0" w:space="0" w:color="auto"/>
                    </w:pBdr>
                    <w:spacing w:before="100" w:after="0" w:line="120" w:lineRule="exact"/>
                    <w:ind w:left="0" w:right="0"/>
                    <w:rPr>
                      <w:rStyle w:val="skn-mls1right-boxlang-secinfotilesecparagraphparaodd"/>
                      <w:rFonts w:ascii="Frank Ruhl Libre" w:eastAsia="Frank Ruhl Libre" w:hAnsi="Frank Ruhl Libre" w:cs="Frank Ruhl Libre"/>
                      <w:color w:val="000000"/>
                      <w:sz w:val="20"/>
                      <w:szCs w:val="20"/>
                      <w:bdr w:val="none" w:sz="0" w:space="0" w:color="auto"/>
                      <w:vertAlign w:val="baseline"/>
                    </w:rPr>
                  </w:pPr>
                  <w:r>
                    <w:rPr>
                      <w:rStyle w:val="skn-mls1right-boxlang-secinfotilesecparagraphparaodd"/>
                      <w:rFonts w:ascii="Frank Ruhl Libre" w:eastAsia="Frank Ruhl Libre" w:hAnsi="Frank Ruhl Libre" w:cs="Frank Ruhl Libre"/>
                      <w:color w:val="000000"/>
                      <w:sz w:val="20"/>
                      <w:szCs w:val="20"/>
                      <w:bdr w:val="none" w:sz="0" w:space="0" w:color="auto"/>
                      <w:vertAlign w:val="baseline"/>
                    </w:rPr>
                    <w:drawing>
                      <wp:anchor simplePos="0" relativeHeight="251659264" behindDoc="0" locked="0" layoutInCell="1" allowOverlap="1">
                        <wp:simplePos x="0" y="0"/>
                        <wp:positionH relativeFrom="column">
                          <wp:posOffset>0</wp:posOffset>
                        </wp:positionH>
                        <wp:positionV relativeFrom="paragraph">
                          <wp:posOffset>63500</wp:posOffset>
                        </wp:positionV>
                        <wp:extent cx="1928644" cy="76775"/>
                        <wp:wrapNone/>
                        <wp:docPr id="100007"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0"/>
                                </pic:cNvPicPr>
                              </pic:nvPicPr>
                              <pic:blipFill>
                                <a:blip xmlns:r="http://schemas.openxmlformats.org/officeDocument/2006/relationships" r:embed="rId6"/>
                                <a:stretch>
                                  <a:fillRect/>
                                </a:stretch>
                              </pic:blipFill>
                              <pic:spPr>
                                <a:xfrm>
                                  <a:off x="0" y="0"/>
                                  <a:ext cx="1928644" cy="76775"/>
                                </a:xfrm>
                                <a:prstGeom prst="rect">
                                  <a:avLst/>
                                </a:prstGeom>
                              </pic:spPr>
                            </pic:pic>
                          </a:graphicData>
                        </a:graphic>
                      </wp:anchor>
                    </w:drawing>
                  </w:r>
                </w:p>
                <w:p>
                  <w:pPr>
                    <w:pStyle w:val="skn-mls1lang-secinfotilesecparagraphany"/>
                    <w:pBdr>
                      <w:top w:val="none" w:sz="0" w:space="0" w:color="auto"/>
                      <w:left w:val="none" w:sz="0" w:space="0" w:color="auto"/>
                      <w:bottom w:val="none" w:sz="0" w:space="0" w:color="auto"/>
                      <w:right w:val="none" w:sz="0" w:space="0" w:color="auto"/>
                    </w:pBdr>
                    <w:spacing w:before="0" w:after="0" w:line="400" w:lineRule="atLeast"/>
                    <w:ind w:left="0" w:right="0"/>
                    <w:rPr>
                      <w:rStyle w:val="skn-mls1right-boxlang-secinfotilesecparagraphparaodd"/>
                      <w:rFonts w:ascii="Frank Ruhl Libre" w:eastAsia="Frank Ruhl Libre" w:hAnsi="Frank Ruhl Libre" w:cs="Frank Ruhl Libre"/>
                      <w:color w:val="000000"/>
                      <w:sz w:val="20"/>
                      <w:szCs w:val="20"/>
                      <w:bdr w:val="none" w:sz="0" w:space="0" w:color="auto"/>
                      <w:vertAlign w:val="baseline"/>
                    </w:rPr>
                  </w:pPr>
                  <w:r>
                    <w:rPr>
                      <w:rStyle w:val="skn-mls1lang-secinfotilesecparagraphlang-scaleany"/>
                      <w:rFonts w:ascii="Frank Ruhl Libre" w:eastAsia="Frank Ruhl Libre" w:hAnsi="Frank Ruhl Libre" w:cs="Frank Ruhl Libre"/>
                      <w:color w:val="000000"/>
                    </w:rPr>
                    <w:t>Advanced</w:t>
                  </w:r>
                  <w:r>
                    <w:rPr>
                      <w:rStyle w:val="skn-mls1lang-secinfotilesecparagraphlang-scaleany"/>
                      <w:rFonts w:ascii="Frank Ruhl Libre" w:eastAsia="Frank Ruhl Libre" w:hAnsi="Frank Ruhl Libre" w:cs="Frank Ruhl Libre"/>
                      <w:vanish/>
                      <w:color w:val="000000"/>
                    </w:rPr>
                    <w:t xml:space="preserve">: </w:t>
                  </w:r>
                </w:p>
                <w:p>
                  <w:pPr>
                    <w:pStyle w:val="skn-mls1lang-secinfotilesecparagraphany"/>
                    <w:pBdr>
                      <w:top w:val="none" w:sz="0" w:space="0" w:color="auto"/>
                      <w:left w:val="none" w:sz="0" w:space="0" w:color="auto"/>
                      <w:bottom w:val="none" w:sz="0" w:space="0" w:color="auto"/>
                      <w:right w:val="none" w:sz="0" w:space="0" w:color="auto"/>
                    </w:pBdr>
                    <w:spacing w:before="0" w:after="0" w:line="400" w:lineRule="atLeast"/>
                    <w:ind w:left="0" w:right="0"/>
                    <w:rPr>
                      <w:rStyle w:val="skn-mls1right-boxlang-secinfotilesecparagraphparaodd"/>
                      <w:rFonts w:ascii="Frank Ruhl Libre" w:eastAsia="Frank Ruhl Libre" w:hAnsi="Frank Ruhl Libre" w:cs="Frank Ruhl Libre"/>
                      <w:color w:val="000000"/>
                      <w:sz w:val="20"/>
                      <w:szCs w:val="20"/>
                      <w:bdr w:val="none" w:sz="0" w:space="0" w:color="auto"/>
                      <w:vertAlign w:val="baseline"/>
                    </w:rPr>
                  </w:pPr>
                </w:p>
              </w:tc>
              <w:tc>
                <w:tcPr>
                  <w:tcW w:w="300" w:type="dxa"/>
                  <w:noWrap w:val="0"/>
                  <w:tcMar>
                    <w:top w:w="0" w:type="dxa"/>
                    <w:left w:w="1000" w:type="dxa"/>
                    <w:bottom w:w="100" w:type="dxa"/>
                    <w:right w:w="0" w:type="dxa"/>
                  </w:tcMar>
                  <w:vAlign w:val="top"/>
                  <w:hideMark/>
                </w:tcPr>
                <w:p/>
              </w:tc>
              <w:tc>
                <w:tcPr>
                  <w:tcW w:w="3033" w:type="dxa"/>
                  <w:noWrap w:val="0"/>
                  <w:tcMar>
                    <w:top w:w="0" w:type="dxa"/>
                    <w:left w:w="0" w:type="dxa"/>
                    <w:bottom w:w="100" w:type="dxa"/>
                    <w:right w:w="0" w:type="dxa"/>
                  </w:tcMar>
                  <w:vAlign w:val="top"/>
                  <w:hideMark/>
                </w:tcPr>
                <w:p>
                  <w:pPr>
                    <w:pStyle w:val="skn-mls1lang-secinfotilesecparagraphany"/>
                    <w:pBdr>
                      <w:top w:val="none" w:sz="0" w:space="0" w:color="auto"/>
                      <w:left w:val="none" w:sz="0" w:space="0" w:color="auto"/>
                      <w:bottom w:val="none" w:sz="0" w:space="0" w:color="auto"/>
                      <w:right w:val="none" w:sz="0" w:space="0" w:color="auto"/>
                    </w:pBdr>
                    <w:tabs>
                      <w:tab w:val="right" w:pos="3013"/>
                    </w:tabs>
                    <w:spacing w:before="0" w:after="0" w:line="400" w:lineRule="atLeast"/>
                    <w:ind w:left="0" w:right="0"/>
                    <w:jc w:val="left"/>
                    <w:rPr>
                      <w:rStyle w:val="skn-mls1left-boxlang-secinfotilesecparagraph"/>
                      <w:rFonts w:ascii="Frank Ruhl Libre" w:eastAsia="Frank Ruhl Libre" w:hAnsi="Frank Ruhl Libre" w:cs="Frank Ruhl Libre"/>
                      <w:color w:val="000000"/>
                      <w:sz w:val="20"/>
                      <w:szCs w:val="20"/>
                      <w:bdr w:val="none" w:sz="0" w:space="0" w:color="auto"/>
                      <w:vertAlign w:val="baseline"/>
                    </w:rPr>
                  </w:pPr>
                  <w:r>
                    <w:rPr>
                      <w:rStyle w:val="skn-mls1lang-secinfotilesecfieldany"/>
                      <w:rFonts w:ascii="Frank Ruhl Libre" w:eastAsia="Frank Ruhl Libre" w:hAnsi="Frank Ruhl Libre" w:cs="Frank Ruhl Libre"/>
                      <w:color w:val="000000"/>
                    </w:rPr>
                    <w:t>Romanian</w:t>
                  </w:r>
                  <w:r>
                    <w:rPr>
                      <w:rStyle w:val="skn-mls1lang-secinfotilesecfieldany"/>
                      <w:rFonts w:ascii="Frank Ruhl Libre" w:eastAsia="Frank Ruhl Libre" w:hAnsi="Frank Ruhl Libre" w:cs="Frank Ruhl Libre"/>
                      <w:vanish/>
                      <w:color w:val="000000"/>
                    </w:rPr>
                    <w:t xml:space="preserve"> </w:t>
                  </w:r>
                  <w:r>
                    <w:rPr>
                      <w:rStyle w:val="skn-mls1lang-secinfotilesecfieldnth-child1colon"/>
                      <w:rFonts w:ascii="Frank Ruhl Libre" w:eastAsia="Frank Ruhl Libre" w:hAnsi="Frank Ruhl Libre" w:cs="Frank Ruhl Libre"/>
                      <w:color w:val="000000"/>
                    </w:rPr>
                    <w:t>:</w:t>
                  </w:r>
                  <w:r>
                    <w:rPr>
                      <w:rStyle w:val="skn-mls1left-boxlang-secinfotilesecparagraph"/>
                      <w:rFonts w:ascii="Frank Ruhl Libre" w:eastAsia="Frank Ruhl Libre" w:hAnsi="Frank Ruhl Libre" w:cs="Frank Ruhl Libre"/>
                      <w:color w:val="000000"/>
                      <w:bdr w:val="none" w:sz="0" w:space="0" w:color="auto"/>
                      <w:vertAlign w:val="baseline"/>
                    </w:rPr>
                    <w:t xml:space="preserve"> </w:t>
                  </w:r>
                  <w:r>
                    <w:rPr>
                      <w:rStyle w:val="skn-mls1lang-secinfotilesecfieldany"/>
                      <w:rFonts w:ascii="Frank Ruhl Libre" w:eastAsia="Frank Ruhl Libre" w:hAnsi="Frank Ruhl Libre" w:cs="Frank Ruhl Libre"/>
                      <w:color w:val="000000"/>
                    </w:rPr>
                    <w:tab/>
                  </w:r>
                  <w:r>
                    <w:rPr>
                      <w:rStyle w:val="skn-mls1lang-secinfotilesecfieldany"/>
                      <w:rFonts w:ascii="Frank Ruhl Libre" w:eastAsia="Frank Ruhl Libre" w:hAnsi="Frank Ruhl Libre" w:cs="Frank Ruhl Libre"/>
                      <w:color w:val="000000"/>
                    </w:rPr>
                    <w:t>C2</w:t>
                  </w:r>
                </w:p>
                <w:p>
                  <w:pPr>
                    <w:pStyle w:val="skn-mls1lang-secinfotilesecsliced-rect"/>
                    <w:pBdr>
                      <w:top w:val="none" w:sz="0" w:space="0" w:color="auto"/>
                      <w:left w:val="none" w:sz="0" w:space="0" w:color="auto"/>
                      <w:bottom w:val="none" w:sz="0" w:space="0" w:color="auto"/>
                      <w:right w:val="none" w:sz="0" w:space="0" w:color="auto"/>
                    </w:pBdr>
                    <w:spacing w:before="100" w:after="0" w:line="120" w:lineRule="exact"/>
                    <w:ind w:left="0" w:right="0"/>
                    <w:rPr>
                      <w:rStyle w:val="skn-mls1left-boxlang-secinfotilesecparagraph"/>
                      <w:rFonts w:ascii="Frank Ruhl Libre" w:eastAsia="Frank Ruhl Libre" w:hAnsi="Frank Ruhl Libre" w:cs="Frank Ruhl Libre"/>
                      <w:color w:val="000000"/>
                      <w:sz w:val="20"/>
                      <w:szCs w:val="20"/>
                      <w:bdr w:val="none" w:sz="0" w:space="0" w:color="auto"/>
                      <w:vertAlign w:val="baseline"/>
                    </w:rPr>
                  </w:pPr>
                  <w:r>
                    <w:rPr>
                      <w:rStyle w:val="skn-mls1left-boxlang-secinfotilesecparagraph"/>
                      <w:rFonts w:ascii="Frank Ruhl Libre" w:eastAsia="Frank Ruhl Libre" w:hAnsi="Frank Ruhl Libre" w:cs="Frank Ruhl Libre"/>
                      <w:color w:val="000000"/>
                      <w:sz w:val="20"/>
                      <w:szCs w:val="20"/>
                      <w:bdr w:val="none" w:sz="0" w:space="0" w:color="auto"/>
                      <w:vertAlign w:val="baseline"/>
                    </w:rPr>
                    <w:drawing>
                      <wp:anchor simplePos="0" relativeHeight="251660288" behindDoc="0" locked="0" layoutInCell="1" allowOverlap="1">
                        <wp:simplePos x="0" y="0"/>
                        <wp:positionH relativeFrom="column">
                          <wp:posOffset>0</wp:posOffset>
                        </wp:positionH>
                        <wp:positionV relativeFrom="paragraph">
                          <wp:posOffset>63500</wp:posOffset>
                        </wp:positionV>
                        <wp:extent cx="1928644" cy="76775"/>
                        <wp:wrapNone/>
                        <wp:docPr id="100009"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0"/>
                                </pic:cNvPicPr>
                              </pic:nvPicPr>
                              <pic:blipFill>
                                <a:blip xmlns:r="http://schemas.openxmlformats.org/officeDocument/2006/relationships" r:embed="rId7"/>
                                <a:stretch>
                                  <a:fillRect/>
                                </a:stretch>
                              </pic:blipFill>
                              <pic:spPr>
                                <a:xfrm>
                                  <a:off x="0" y="0"/>
                                  <a:ext cx="1928644" cy="76775"/>
                                </a:xfrm>
                                <a:prstGeom prst="rect">
                                  <a:avLst/>
                                </a:prstGeom>
                              </pic:spPr>
                            </pic:pic>
                          </a:graphicData>
                        </a:graphic>
                      </wp:anchor>
                    </w:drawing>
                  </w:r>
                </w:p>
                <w:p>
                  <w:pPr>
                    <w:pStyle w:val="skn-mls1lang-secinfotilesecparagraphany"/>
                    <w:pBdr>
                      <w:top w:val="none" w:sz="0" w:space="0" w:color="auto"/>
                      <w:left w:val="none" w:sz="0" w:space="0" w:color="auto"/>
                      <w:bottom w:val="none" w:sz="0" w:space="0" w:color="auto"/>
                      <w:right w:val="none" w:sz="0" w:space="0" w:color="auto"/>
                    </w:pBdr>
                    <w:spacing w:before="0" w:after="0" w:line="400" w:lineRule="atLeast"/>
                    <w:ind w:left="0" w:right="0"/>
                    <w:rPr>
                      <w:rStyle w:val="skn-mls1left-boxlang-secinfotilesecparagraph"/>
                      <w:rFonts w:ascii="Frank Ruhl Libre" w:eastAsia="Frank Ruhl Libre" w:hAnsi="Frank Ruhl Libre" w:cs="Frank Ruhl Libre"/>
                      <w:color w:val="000000"/>
                      <w:sz w:val="20"/>
                      <w:szCs w:val="20"/>
                      <w:bdr w:val="none" w:sz="0" w:space="0" w:color="auto"/>
                      <w:vertAlign w:val="baseline"/>
                    </w:rPr>
                  </w:pPr>
                  <w:r>
                    <w:rPr>
                      <w:rStyle w:val="skn-mls1lang-secinfotilesecparagraphlang-scaleany"/>
                      <w:rFonts w:ascii="Frank Ruhl Libre" w:eastAsia="Frank Ruhl Libre" w:hAnsi="Frank Ruhl Libre" w:cs="Frank Ruhl Libre"/>
                      <w:color w:val="000000"/>
                    </w:rPr>
                    <w:t>Proficient</w:t>
                  </w:r>
                  <w:r>
                    <w:rPr>
                      <w:rStyle w:val="skn-mls1lang-secinfotilesecparagraphlang-scaleany"/>
                      <w:rFonts w:ascii="Frank Ruhl Libre" w:eastAsia="Frank Ruhl Libre" w:hAnsi="Frank Ruhl Libre" w:cs="Frank Ruhl Libre"/>
                      <w:vanish/>
                      <w:color w:val="000000"/>
                    </w:rPr>
                    <w:t xml:space="preserve">: </w:t>
                  </w:r>
                </w:p>
                <w:p>
                  <w:pPr>
                    <w:pStyle w:val="skn-mls1lang-secinfotilesecparagraphany"/>
                    <w:pBdr>
                      <w:top w:val="none" w:sz="0" w:space="0" w:color="auto"/>
                      <w:left w:val="none" w:sz="0" w:space="0" w:color="auto"/>
                      <w:bottom w:val="none" w:sz="0" w:space="0" w:color="auto"/>
                      <w:right w:val="none" w:sz="0" w:space="0" w:color="auto"/>
                    </w:pBdr>
                    <w:spacing w:before="0" w:after="0" w:line="400" w:lineRule="atLeast"/>
                    <w:ind w:left="0" w:right="0"/>
                    <w:rPr>
                      <w:rStyle w:val="skn-mls1left-boxlang-secinfotilesecparagraph"/>
                      <w:rFonts w:ascii="Frank Ruhl Libre" w:eastAsia="Frank Ruhl Libre" w:hAnsi="Frank Ruhl Libre" w:cs="Frank Ruhl Libre"/>
                      <w:color w:val="000000"/>
                      <w:sz w:val="20"/>
                      <w:szCs w:val="20"/>
                      <w:bdr w:val="none" w:sz="0" w:space="0" w:color="auto"/>
                      <w:vertAlign w:val="baseline"/>
                    </w:rPr>
                  </w:pPr>
                </w:p>
              </w:tc>
            </w:tr>
          </w:tbl>
          <w:p>
            <w:pPr>
              <w:pStyle w:val="skn-mls1sectiontitle"/>
              <w:pBdr>
                <w:top w:val="none" w:sz="0" w:space="0" w:color="auto"/>
                <w:left w:val="none" w:sz="0" w:space="31" w:color="auto"/>
                <w:bottom w:val="none" w:sz="0" w:space="0" w:color="auto"/>
                <w:right w:val="none" w:sz="0" w:space="0" w:color="auto"/>
              </w:pBdr>
              <w:spacing w:before="400" w:after="200"/>
              <w:ind w:left="1000" w:right="0"/>
              <w:rPr>
                <w:rStyle w:val="skn-mls1right-box"/>
                <w:rFonts w:ascii="Frank Ruhl Libre" w:eastAsia="Frank Ruhl Libre" w:hAnsi="Frank Ruhl Libre" w:cs="Frank Ruhl Libre"/>
                <w:b/>
                <w:bCs/>
                <w:color w:val="000000"/>
                <w:bdr w:val="none" w:sz="0" w:space="0" w:color="auto"/>
                <w:vertAlign w:val="baseline"/>
              </w:rPr>
            </w:pPr>
            <w:r>
              <w:rPr>
                <w:rStyle w:val="skn-mls1right-box"/>
                <w:rFonts w:ascii="Frank Ruhl Libre" w:eastAsia="Frank Ruhl Libre" w:hAnsi="Frank Ruhl Libre" w:cs="Frank Ruhl Libre"/>
                <w:b/>
                <w:bCs/>
                <w:color w:val="000000"/>
                <w:bdr w:val="none" w:sz="0" w:space="0" w:color="auto"/>
                <w:vertAlign w:val="baseline"/>
              </w:rPr>
              <w:t>Hobbies and interests</w:t>
            </w:r>
          </w:p>
          <w:p>
            <w:pPr>
              <w:pStyle w:val="skn-mls1li"/>
              <w:numPr>
                <w:ilvl w:val="0"/>
                <w:numId w:val="6"/>
              </w:numPr>
              <w:pBdr>
                <w:top w:val="none" w:sz="0" w:space="0" w:color="auto"/>
                <w:left w:val="none" w:sz="0" w:space="31" w:color="auto"/>
                <w:bottom w:val="none" w:sz="0" w:space="0" w:color="auto"/>
                <w:right w:val="none" w:sz="0" w:space="0" w:color="auto"/>
              </w:pBdr>
              <w:spacing w:before="0" w:after="200" w:line="400" w:lineRule="atLeast"/>
              <w:ind w:left="1200" w:right="0" w:hanging="183"/>
              <w:jc w:val="left"/>
              <w:rPr>
                <w:rStyle w:val="skn-mls1right-box"/>
                <w:rFonts w:ascii="Frank Ruhl Libre" w:eastAsia="Frank Ruhl Libre" w:hAnsi="Frank Ruhl Libre" w:cs="Frank Ruhl Libre"/>
                <w:color w:val="000000"/>
                <w:sz w:val="18"/>
                <w:szCs w:val="18"/>
                <w:bdr w:val="none" w:sz="0" w:space="0" w:color="auto"/>
                <w:vertAlign w:val="baseline"/>
              </w:rPr>
            </w:pPr>
            <w:r>
              <w:rPr>
                <w:rStyle w:val="skn-mls1right-box"/>
                <w:rFonts w:ascii="Frank Ruhl Libre" w:eastAsia="Frank Ruhl Libre" w:hAnsi="Frank Ruhl Libre" w:cs="Frank Ruhl Libre"/>
                <w:color w:val="000000"/>
                <w:sz w:val="18"/>
                <w:szCs w:val="18"/>
                <w:bdr w:val="none" w:sz="0" w:space="0" w:color="auto"/>
                <w:vertAlign w:val="baseline"/>
              </w:rPr>
              <w:t>Traveling and exploring new holidays and camper sites, martial art, gardening, barbeques, movies, spending time with family and friends, I'm always open to new challenges, and I enjoy listening to my favourite music, cinema and theatre.</w:t>
            </w:r>
          </w:p>
          <w:p>
            <w:pPr>
              <w:pStyle w:val="skn-mls1sectiontitle"/>
              <w:pBdr>
                <w:top w:val="none" w:sz="0" w:space="0" w:color="auto"/>
                <w:left w:val="none" w:sz="0" w:space="31" w:color="auto"/>
                <w:bottom w:val="none" w:sz="0" w:space="0" w:color="auto"/>
                <w:right w:val="none" w:sz="0" w:space="0" w:color="auto"/>
              </w:pBdr>
              <w:spacing w:before="400" w:after="200"/>
              <w:ind w:left="1000" w:right="0"/>
              <w:rPr>
                <w:rStyle w:val="skn-mls1right-box"/>
                <w:rFonts w:ascii="Frank Ruhl Libre" w:eastAsia="Frank Ruhl Libre" w:hAnsi="Frank Ruhl Libre" w:cs="Frank Ruhl Libre"/>
                <w:b/>
                <w:bCs/>
                <w:color w:val="000000"/>
                <w:bdr w:val="none" w:sz="0" w:space="0" w:color="auto"/>
                <w:vertAlign w:val="baseline"/>
              </w:rPr>
            </w:pPr>
            <w:r>
              <w:rPr>
                <w:rStyle w:val="skn-mls1right-box"/>
                <w:rFonts w:ascii="Frank Ruhl Libre" w:eastAsia="Frank Ruhl Libre" w:hAnsi="Frank Ruhl Libre" w:cs="Frank Ruhl Libre"/>
                <w:b/>
                <w:bCs/>
                <w:color w:val="000000"/>
                <w:bdr w:val="none" w:sz="0" w:space="0" w:color="auto"/>
                <w:vertAlign w:val="baseline"/>
              </w:rPr>
              <w:t>Projects</w:t>
            </w:r>
          </w:p>
          <w:p>
            <w:pPr>
              <w:pStyle w:val="documentcmn-secli"/>
              <w:numPr>
                <w:ilvl w:val="0"/>
                <w:numId w:val="7"/>
              </w:numPr>
              <w:pBdr>
                <w:top w:val="none" w:sz="0" w:space="0" w:color="auto"/>
                <w:left w:val="none" w:sz="0" w:space="31" w:color="auto"/>
                <w:bottom w:val="none" w:sz="0" w:space="0" w:color="auto"/>
                <w:right w:val="none" w:sz="0" w:space="0" w:color="auto"/>
              </w:pBdr>
              <w:spacing w:before="0" w:after="0" w:line="400" w:lineRule="atLeast"/>
              <w:ind w:left="1200" w:right="0" w:hanging="183"/>
              <w:jc w:val="left"/>
              <w:rPr>
                <w:rStyle w:val="skn-mls1right-box"/>
                <w:rFonts w:ascii="Frank Ruhl Libre" w:eastAsia="Frank Ruhl Libre" w:hAnsi="Frank Ruhl Libre" w:cs="Frank Ruhl Libre"/>
                <w:color w:val="000000"/>
                <w:sz w:val="18"/>
                <w:szCs w:val="18"/>
                <w:bdr w:val="none" w:sz="0" w:space="0" w:color="auto"/>
                <w:vertAlign w:val="baseline"/>
              </w:rPr>
            </w:pPr>
            <w:r>
              <w:rPr>
                <w:rStyle w:val="skn-mls1right-box"/>
                <w:rFonts w:ascii="Frank Ruhl Libre" w:eastAsia="Frank Ruhl Libre" w:hAnsi="Frank Ruhl Libre" w:cs="Frank Ruhl Libre"/>
                <w:color w:val="000000"/>
                <w:sz w:val="18"/>
                <w:szCs w:val="18"/>
                <w:bdr w:val="none" w:sz="0" w:space="0" w:color="auto"/>
                <w:vertAlign w:val="baseline"/>
              </w:rPr>
              <w:t>Building a personal SaaS application (focus on scalability and security).</w:t>
            </w:r>
          </w:p>
          <w:p>
            <w:pPr>
              <w:pStyle w:val="documentcmn-secli"/>
              <w:numPr>
                <w:ilvl w:val="0"/>
                <w:numId w:val="7"/>
              </w:numPr>
              <w:spacing w:after="0" w:line="400" w:lineRule="atLeast"/>
              <w:ind w:left="1200" w:right="0" w:hanging="183"/>
              <w:jc w:val="left"/>
              <w:rPr>
                <w:rStyle w:val="skn-mls1right-box"/>
                <w:rFonts w:ascii="Frank Ruhl Libre" w:eastAsia="Frank Ruhl Libre" w:hAnsi="Frank Ruhl Libre" w:cs="Frank Ruhl Libre"/>
                <w:color w:val="000000"/>
                <w:sz w:val="18"/>
                <w:szCs w:val="18"/>
                <w:bdr w:val="none" w:sz="0" w:space="0" w:color="auto"/>
                <w:vertAlign w:val="baseline"/>
              </w:rPr>
            </w:pPr>
            <w:r>
              <w:rPr>
                <w:rStyle w:val="skn-mls1right-box"/>
                <w:rFonts w:ascii="Frank Ruhl Libre" w:eastAsia="Frank Ruhl Libre" w:hAnsi="Frank Ruhl Libre" w:cs="Frank Ruhl Libre"/>
                <w:color w:val="000000"/>
                <w:sz w:val="18"/>
                <w:szCs w:val="18"/>
                <w:bdr w:val="none" w:sz="0" w:space="0" w:color="auto"/>
                <w:vertAlign w:val="baseline"/>
              </w:rPr>
              <w:t xml:space="preserve">Creating a mobile app using </w:t>
            </w:r>
            <w:r>
              <w:rPr>
                <w:rStyle w:val="strong"/>
                <w:rFonts w:ascii="Frank Ruhl Libre" w:eastAsia="Frank Ruhl Libre" w:hAnsi="Frank Ruhl Libre" w:cs="Frank Ruhl Libre"/>
                <w:b/>
                <w:bCs/>
                <w:color w:val="000000"/>
                <w:sz w:val="18"/>
                <w:szCs w:val="18"/>
              </w:rPr>
              <w:t>Flutter/React Native</w:t>
            </w:r>
            <w:r>
              <w:rPr>
                <w:rStyle w:val="skn-mls1right-box"/>
                <w:rFonts w:ascii="Frank Ruhl Libre" w:eastAsia="Frank Ruhl Libre" w:hAnsi="Frank Ruhl Libre" w:cs="Frank Ruhl Libre"/>
                <w:color w:val="000000"/>
                <w:sz w:val="18"/>
                <w:szCs w:val="18"/>
                <w:bdr w:val="none" w:sz="0" w:space="0" w:color="auto"/>
                <w:vertAlign w:val="baseline"/>
              </w:rPr>
              <w:t>.</w:t>
            </w:r>
          </w:p>
          <w:p>
            <w:pPr>
              <w:pStyle w:val="documentcmn-secli"/>
              <w:numPr>
                <w:ilvl w:val="0"/>
                <w:numId w:val="7"/>
              </w:numPr>
              <w:spacing w:after="0" w:line="400" w:lineRule="atLeast"/>
              <w:ind w:left="1200" w:right="0" w:hanging="183"/>
              <w:jc w:val="left"/>
              <w:rPr>
                <w:rStyle w:val="skn-mls1right-box"/>
                <w:rFonts w:ascii="Frank Ruhl Libre" w:eastAsia="Frank Ruhl Libre" w:hAnsi="Frank Ruhl Libre" w:cs="Frank Ruhl Libre"/>
                <w:color w:val="000000"/>
                <w:sz w:val="18"/>
                <w:szCs w:val="18"/>
                <w:bdr w:val="none" w:sz="0" w:space="0" w:color="auto"/>
                <w:vertAlign w:val="baseline"/>
              </w:rPr>
            </w:pPr>
            <w:r>
              <w:rPr>
                <w:rStyle w:val="skn-mls1right-box"/>
                <w:rFonts w:ascii="Frank Ruhl Libre" w:eastAsia="Frank Ruhl Libre" w:hAnsi="Frank Ruhl Libre" w:cs="Frank Ruhl Libre"/>
                <w:color w:val="000000"/>
                <w:sz w:val="18"/>
                <w:szCs w:val="18"/>
                <w:bdr w:val="none" w:sz="0" w:space="0" w:color="auto"/>
                <w:vertAlign w:val="baseline"/>
              </w:rPr>
              <w:t xml:space="preserve">Contributing to an </w:t>
            </w:r>
            <w:r>
              <w:rPr>
                <w:rStyle w:val="strong"/>
                <w:rFonts w:ascii="Frank Ruhl Libre" w:eastAsia="Frank Ruhl Libre" w:hAnsi="Frank Ruhl Libre" w:cs="Frank Ruhl Libre"/>
                <w:b/>
                <w:bCs/>
                <w:color w:val="000000"/>
                <w:sz w:val="18"/>
                <w:szCs w:val="18"/>
              </w:rPr>
              <w:t>open-source project</w:t>
            </w:r>
            <w:r>
              <w:rPr>
                <w:rStyle w:val="skn-mls1right-box"/>
                <w:rFonts w:ascii="Frank Ruhl Libre" w:eastAsia="Frank Ruhl Libre" w:hAnsi="Frank Ruhl Libre" w:cs="Frank Ruhl Libre"/>
                <w:color w:val="000000"/>
                <w:sz w:val="18"/>
                <w:szCs w:val="18"/>
                <w:bdr w:val="none" w:sz="0" w:space="0" w:color="auto"/>
                <w:vertAlign w:val="baseline"/>
              </w:rPr>
              <w:t xml:space="preserve"> on GitHub.</w:t>
            </w:r>
          </w:p>
          <w:p>
            <w:pPr>
              <w:pStyle w:val="documentcmn-secli"/>
              <w:numPr>
                <w:ilvl w:val="0"/>
                <w:numId w:val="7"/>
              </w:numPr>
              <w:spacing w:after="0" w:line="400" w:lineRule="atLeast"/>
              <w:ind w:left="1200" w:right="0" w:hanging="183"/>
              <w:jc w:val="left"/>
              <w:rPr>
                <w:rStyle w:val="skn-mls1right-box"/>
                <w:rFonts w:ascii="Frank Ruhl Libre" w:eastAsia="Frank Ruhl Libre" w:hAnsi="Frank Ruhl Libre" w:cs="Frank Ruhl Libre"/>
                <w:color w:val="000000"/>
                <w:sz w:val="18"/>
                <w:szCs w:val="18"/>
                <w:bdr w:val="none" w:sz="0" w:space="0" w:color="auto"/>
                <w:vertAlign w:val="baseline"/>
              </w:rPr>
            </w:pPr>
            <w:r>
              <w:rPr>
                <w:rStyle w:val="skn-mls1right-box"/>
                <w:rFonts w:ascii="Frank Ruhl Libre" w:eastAsia="Frank Ruhl Libre" w:hAnsi="Frank Ruhl Libre" w:cs="Frank Ruhl Libre"/>
                <w:color w:val="000000"/>
                <w:sz w:val="18"/>
                <w:szCs w:val="18"/>
                <w:bdr w:val="none" w:sz="0" w:space="0" w:color="auto"/>
                <w:vertAlign w:val="baseline"/>
              </w:rPr>
              <w:t xml:space="preserve">Exploring </w:t>
            </w:r>
            <w:r>
              <w:rPr>
                <w:rStyle w:val="strong"/>
                <w:rFonts w:ascii="Frank Ruhl Libre" w:eastAsia="Frank Ruhl Libre" w:hAnsi="Frank Ruhl Libre" w:cs="Frank Ruhl Libre"/>
                <w:b/>
                <w:bCs/>
                <w:color w:val="000000"/>
                <w:sz w:val="18"/>
                <w:szCs w:val="18"/>
              </w:rPr>
              <w:t>AI-powered automation tools</w:t>
            </w:r>
            <w:r>
              <w:rPr>
                <w:rStyle w:val="skn-mls1right-box"/>
                <w:rFonts w:ascii="Frank Ruhl Libre" w:eastAsia="Frank Ruhl Libre" w:hAnsi="Frank Ruhl Libre" w:cs="Frank Ruhl Libre"/>
                <w:color w:val="000000"/>
                <w:sz w:val="18"/>
                <w:szCs w:val="18"/>
                <w:bdr w:val="none" w:sz="0" w:space="0" w:color="auto"/>
                <w:vertAlign w:val="baseline"/>
              </w:rPr>
              <w:t xml:space="preserve"> for business processes.</w:t>
            </w:r>
          </w:p>
          <w:p>
            <w:pPr>
              <w:pStyle w:val="documentcmn-secli"/>
              <w:numPr>
                <w:ilvl w:val="0"/>
                <w:numId w:val="7"/>
              </w:numPr>
              <w:spacing w:after="0" w:line="400" w:lineRule="atLeast"/>
              <w:ind w:left="1200" w:right="0" w:hanging="183"/>
              <w:jc w:val="left"/>
              <w:rPr>
                <w:rStyle w:val="skn-mls1right-box"/>
                <w:rFonts w:ascii="Frank Ruhl Libre" w:eastAsia="Frank Ruhl Libre" w:hAnsi="Frank Ruhl Libre" w:cs="Frank Ruhl Libre"/>
                <w:color w:val="000000"/>
                <w:sz w:val="18"/>
                <w:szCs w:val="18"/>
                <w:bdr w:val="none" w:sz="0" w:space="0" w:color="auto"/>
                <w:vertAlign w:val="baseline"/>
              </w:rPr>
            </w:pPr>
            <w:r>
              <w:rPr>
                <w:rStyle w:val="skn-mls1right-box"/>
                <w:rFonts w:ascii="Frank Ruhl Libre" w:eastAsia="Frank Ruhl Libre" w:hAnsi="Frank Ruhl Libre" w:cs="Frank Ruhl Libre"/>
                <w:color w:val="000000"/>
                <w:sz w:val="18"/>
                <w:szCs w:val="18"/>
                <w:bdr w:val="none" w:sz="0" w:space="0" w:color="auto"/>
                <w:vertAlign w:val="baseline"/>
              </w:rPr>
              <w:t xml:space="preserve">Preparing for </w:t>
            </w:r>
            <w:r>
              <w:rPr>
                <w:rStyle w:val="strong"/>
                <w:rFonts w:ascii="Frank Ruhl Libre" w:eastAsia="Frank Ruhl Libre" w:hAnsi="Frank Ruhl Libre" w:cs="Frank Ruhl Libre"/>
                <w:b/>
                <w:bCs/>
                <w:color w:val="000000"/>
                <w:sz w:val="18"/>
                <w:szCs w:val="18"/>
              </w:rPr>
              <w:t>Microsoft Azure Solutions Architect certification</w:t>
            </w:r>
            <w:r>
              <w:rPr>
                <w:rStyle w:val="skn-mls1right-box"/>
                <w:rFonts w:ascii="Frank Ruhl Libre" w:eastAsia="Frank Ruhl Libre" w:hAnsi="Frank Ruhl Libre" w:cs="Frank Ruhl Libre"/>
                <w:color w:val="000000"/>
                <w:sz w:val="18"/>
                <w:szCs w:val="18"/>
                <w:bdr w:val="none" w:sz="0" w:space="0" w:color="auto"/>
                <w:vertAlign w:val="baseline"/>
              </w:rPr>
              <w:t>.</w:t>
            </w:r>
          </w:p>
        </w:tc>
      </w:tr>
    </w:tb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rPr>
          <w:rFonts w:ascii="Frank Ruhl Libre" w:eastAsia="Frank Ruhl Libre" w:hAnsi="Frank Ruhl Libre" w:cs="Frank Ruhl Libre"/>
          <w:color w:val="000000"/>
          <w:sz w:val="18"/>
          <w:szCs w:val="18"/>
          <w:bdr w:val="none" w:sz="0" w:space="0" w:color="auto"/>
          <w:vertAlign w:val="baseline"/>
        </w:rPr>
      </w:pPr>
      <w:r>
        <w:rPr>
          <w:color w:val="FFFFFF"/>
          <w:sz w:val="2"/>
        </w:rPr>
        <w:t>.</w:t>
      </w:r>
    </w:p>
    <w:p>
      <w:pPr>
        <w:spacing w:line="14" w:lineRule="exact"/>
        <w:jc w:val="right"/>
      </w:pPr>
      <w:r>
        <w:rPr>
          <w:color w:val="FFFFFF"/>
          <w:sz w:val="2"/>
        </w:rPr>
        <w:t>#HRJ#9aaf7a35-3bd5-4c80-bf4c-1b4794374f12#</w:t>
      </w:r>
    </w:p>
    <w:sectPr>
      <w:headerReference w:type="default" r:id="rId8"/>
      <w:pgSz w:w="11906" w:h="16838"/>
      <w:pgMar w:top="600" w:right="0" w:bottom="600" w:left="0" w:header="0" w:footer="0"/>
      <w:cols w:space="720"/>
      <w:titlePg w:val="0"/>
    </w:sectPr>
  </w:body>
</w:document>
</file>

<file path=word/fontTable.xml><?xml version="1.0" encoding="utf-8"?>
<w:fonts xmlns:r="http://schemas.openxmlformats.org/officeDocument/2006/relationships" xmlns:w="http://schemas.openxmlformats.org/wordprocessingml/2006/main">
  <w:font w:name="Courier New">
    <w:charset w:val="00"/>
    <w:family w:val="auto"/>
    <w:pitch w:val="default"/>
  </w:font>
  <w:font w:name="Frank Ruhl Libre">
    <w:charset w:val="00"/>
    <w:family w:val="auto"/>
    <w:pitch w:val="default"/>
    <w:sig w:usb0="00000000" w:usb1="00000000" w:usb2="00000000" w:usb3="00000000" w:csb0="00000001" w:csb1="00000000"/>
    <w:embedRegular r:id="rId1" w:fontKey="{1FA4AD9D-42A7-443D-A91F-C9E22DFCBBEF}"/>
    <w:embedBold r:id="rId2" w:fontKey="{D94900B3-6C1A-4936-899E-5DE74C308BB0}"/>
  </w:font>
  <w:font w:name="Symbol">
    <w:charset w:val="00"/>
    <w:family w:val="auto"/>
    <w:pitch w:val="default"/>
  </w:font>
  <w:font w:name="Times New Roman">
    <w:charset w:val="00"/>
    <w:family w:val="auto"/>
    <w:pitch w:val="default"/>
  </w:font>
  <w:font w:name="Wingdings">
    <w:charset w:val="00"/>
    <w:family w:val="auto"/>
    <w:pitch w:val="default"/>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rStyle w:val="skn-mls1right-box"/>
        <w:rFonts w:ascii="Frank Ruhl Libre" w:eastAsia="Frank Ruhl Libre" w:hAnsi="Frank Ruhl Libre" w:cs="Frank Ruhl Libre"/>
        <w:color w:val="000000"/>
        <w:sz w:val="18"/>
        <w:szCs w:val="18"/>
        <w:bdr w:val="none" w:sz="0" w:space="0" w:color="auto"/>
        <w:vertAlign w:val="baseline"/>
      </w:rPr>
      <w:drawing>
        <wp:anchor simplePos="0" relativeHeight="251658240" behindDoc="1" locked="0" layoutInCell="1" allowOverlap="1">
          <wp:simplePos x="0" y="0"/>
          <wp:positionH relativeFrom="column">
            <wp:posOffset>0</wp:posOffset>
          </wp:positionH>
          <wp:positionV relativeFrom="paragraph">
            <wp:posOffset>381000</wp:posOffset>
          </wp:positionV>
          <wp:extent cx="2235835" cy="9893935"/>
          <wp:wrapNone/>
          <wp:docPr id="100001"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0"/>
                  </pic:cNvPicPr>
                </pic:nvPicPr>
                <pic:blipFill>
                  <a:blip xmlns:r="http://schemas.openxmlformats.org/officeDocument/2006/relationships" r:embed="rId1"/>
                  <a:stretch>
                    <a:fillRect/>
                  </a:stretch>
                </pic:blipFill>
                <pic:spPr>
                  <a:xfrm>
                    <a:off x="0" y="0"/>
                    <a:ext cx="2235835" cy="989393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position w:val="2"/>
        <w:sz w:val="1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position w:val="2"/>
        <w:sz w:val="1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position w:val="2"/>
        <w:sz w:val="1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position w:val="2"/>
        <w:sz w:val="1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position w:val="2"/>
        <w:sz w:val="1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position w:val="2"/>
        <w:sz w:val="1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position w:val="2"/>
        <w:sz w:val="1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paragraph" w:styleId="Heading1">
    <w:name w:val="heading 1"/>
    <w:basedOn w:val="Normal"/>
    <w:next w:val="Normal"/>
    <w:link w:val="Heading1Char"/>
    <w:uiPriority w:val="9"/>
    <w:qFormat/>
    <w:rsid w:val="00506D7A"/>
    <w:pPr>
      <w:keepNext/>
      <w:keepLines/>
      <w:pBdr>
        <w:top w:val="none" w:sz="0" w:space="0" w:color="auto"/>
        <w:left w:val="none" w:sz="0" w:space="0" w:color="auto"/>
        <w:bottom w:val="none" w:sz="0" w:space="0" w:color="auto"/>
        <w:right w:val="none" w:sz="0" w:space="0" w:color="auto"/>
      </w:pBdr>
      <w:spacing w:before="240" w:after="0"/>
      <w:textAlignment w:val="baseline"/>
      <w:outlineLvl w:val="0"/>
    </w:pPr>
    <w:rPr>
      <w:rFonts w:ascii="Times New Roman" w:eastAsia="Times New Roman" w:hAnsi="Times New Roman" w:cs="Times New Roman"/>
      <w:b/>
      <w:bCs/>
      <w:i w:val="0"/>
      <w:color w:val="2F5496" w:themeShade="BF"/>
      <w:kern w:val="36"/>
      <w:sz w:val="48"/>
      <w:szCs w:val="48"/>
      <w:bdr w:val="none" w:sz="0" w:space="0" w:color="auto"/>
      <w:vertAlign w:val="baseline"/>
    </w:rPr>
  </w:style>
  <w:style w:type="paragraph" w:styleId="Heading2">
    <w:name w:val="heading 2"/>
    <w:basedOn w:val="Normal"/>
    <w:next w:val="Normal"/>
    <w:link w:val="Heading2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1"/>
    </w:pPr>
    <w:rPr>
      <w:rFonts w:ascii="Times New Roman" w:eastAsia="Times New Roman" w:hAnsi="Times New Roman" w:cs="Times New Roman"/>
      <w:b/>
      <w:bCs/>
      <w:i w:val="0"/>
      <w:color w:val="2F5496" w:themeShade="BF"/>
      <w:sz w:val="36"/>
      <w:szCs w:val="36"/>
      <w:bdr w:val="none" w:sz="0" w:space="0" w:color="auto"/>
      <w:vertAlign w:val="baseline"/>
    </w:rPr>
  </w:style>
  <w:style w:type="paragraph" w:styleId="Heading3">
    <w:name w:val="heading 3"/>
    <w:basedOn w:val="Normal"/>
    <w:next w:val="Normal"/>
    <w:link w:val="Heading3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2"/>
    </w:pPr>
    <w:rPr>
      <w:rFonts w:ascii="Times New Roman" w:eastAsia="Times New Roman" w:hAnsi="Times New Roman" w:cs="Times New Roman"/>
      <w:b/>
      <w:bCs/>
      <w:i w:val="0"/>
      <w:color w:val="1F3763" w:themeShade="7F"/>
      <w:sz w:val="28"/>
      <w:szCs w:val="28"/>
      <w:bdr w:val="none" w:sz="0" w:space="0" w:color="auto"/>
      <w:vertAlign w:val="baseline"/>
    </w:rPr>
  </w:style>
  <w:style w:type="paragraph" w:styleId="Heading4">
    <w:name w:val="heading 4"/>
    <w:basedOn w:val="Normal"/>
    <w:next w:val="Normal"/>
    <w:link w:val="Heading4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3"/>
    </w:pPr>
    <w:rPr>
      <w:rFonts w:ascii="Times New Roman" w:eastAsia="Times New Roman" w:hAnsi="Times New Roman" w:cs="Times New Roman"/>
      <w:b/>
      <w:bCs/>
      <w:i w:val="0"/>
      <w:iCs/>
      <w:color w:val="2F5496" w:themeShade="BF"/>
      <w:sz w:val="24"/>
      <w:szCs w:val="24"/>
      <w:bdr w:val="none" w:sz="0" w:space="0" w:color="auto"/>
      <w:vertAlign w:val="baseline"/>
    </w:rPr>
  </w:style>
  <w:style w:type="paragraph" w:styleId="Heading5">
    <w:name w:val="heading 5"/>
    <w:basedOn w:val="Normal"/>
    <w:next w:val="Normal"/>
    <w:link w:val="Heading5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4"/>
    </w:pPr>
    <w:rPr>
      <w:rFonts w:ascii="Times New Roman" w:eastAsia="Times New Roman" w:hAnsi="Times New Roman" w:cs="Times New Roman"/>
      <w:b/>
      <w:bCs/>
      <w:i w:val="0"/>
      <w:color w:val="2F5496" w:themeShade="BF"/>
      <w:sz w:val="20"/>
      <w:szCs w:val="20"/>
      <w:bdr w:val="none" w:sz="0" w:space="0" w:color="auto"/>
      <w:vertAlign w:val="baseline"/>
    </w:rPr>
  </w:style>
  <w:style w:type="paragraph" w:styleId="Heading6">
    <w:name w:val="heading 6"/>
    <w:basedOn w:val="Normal"/>
    <w:next w:val="Normal"/>
    <w:link w:val="Heading6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5"/>
    </w:pPr>
    <w:rPr>
      <w:rFonts w:ascii="Times New Roman" w:eastAsia="Times New Roman" w:hAnsi="Times New Roman" w:cs="Times New Roman"/>
      <w:b/>
      <w:bCs/>
      <w:i w:val="0"/>
      <w:color w:val="1F3763" w:themeShade="7F"/>
      <w:sz w:val="16"/>
      <w:szCs w:val="16"/>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themeShade="BF"/>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themeShade="BF"/>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themeShade="7F"/>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themeShade="BF"/>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themeShade="BF"/>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themeShade="7F"/>
    </w:rPr>
  </w:style>
  <w:style w:type="paragraph" w:customStyle="1" w:styleId="skn-mls1pagesize">
    <w:name w:val="skn-mls1_pagesize"/>
    <w:basedOn w:val="Normal"/>
  </w:style>
  <w:style w:type="character" w:customStyle="1" w:styleId="skn-mls1left-box">
    <w:name w:val="skn-mls1_left-box"/>
    <w:basedOn w:val="DefaultParagraphFont"/>
  </w:style>
  <w:style w:type="paragraph" w:customStyle="1" w:styleId="skn-mls1left-boxsectionnth-child1">
    <w:name w:val="skn-mls1_left-box_section_nth-child(1)"/>
    <w:basedOn w:val="Normal"/>
  </w:style>
  <w:style w:type="paragraph" w:customStyle="1" w:styleId="skn-mls1heading">
    <w:name w:val="skn-mls1_heading"/>
    <w:basedOn w:val="Normal"/>
    <w:pPr>
      <w:pBdr>
        <w:left w:val="none" w:sz="0" w:space="25" w:color="auto"/>
      </w:pBdr>
    </w:pPr>
    <w:rPr>
      <w:b/>
      <w:bCs/>
    </w:rPr>
  </w:style>
  <w:style w:type="paragraph" w:customStyle="1" w:styleId="skn-mls1sectiontitle">
    <w:name w:val="skn-mls1_sectiontitle"/>
    <w:basedOn w:val="Normal"/>
    <w:pPr>
      <w:spacing w:line="300" w:lineRule="atLeast"/>
    </w:pPr>
    <w:rPr>
      <w:sz w:val="24"/>
      <w:szCs w:val="24"/>
    </w:rPr>
  </w:style>
  <w:style w:type="paragraph" w:customStyle="1" w:styleId="skn-mls1paragraph">
    <w:name w:val="skn-mls1_paragraph"/>
    <w:basedOn w:val="Normal"/>
    <w:pPr>
      <w:pBdr>
        <w:top w:val="none" w:sz="0" w:space="10" w:color="auto"/>
        <w:left w:val="none" w:sz="0" w:space="25" w:color="auto"/>
      </w:pBdr>
    </w:pPr>
  </w:style>
  <w:style w:type="paragraph" w:customStyle="1" w:styleId="skn-mls1address">
    <w:name w:val="skn-mls1_address"/>
    <w:basedOn w:val="Normal"/>
    <w:pPr>
      <w:spacing w:line="300" w:lineRule="atLeast"/>
    </w:pPr>
    <w:rPr>
      <w:sz w:val="20"/>
      <w:szCs w:val="20"/>
    </w:rPr>
  </w:style>
  <w:style w:type="paragraph" w:customStyle="1" w:styleId="skn-mls1addressdiv">
    <w:name w:val="skn-mls1_address_div"/>
    <w:basedOn w:val="Normal"/>
  </w:style>
  <w:style w:type="character" w:customStyle="1" w:styleId="span">
    <w:name w:val="span"/>
    <w:basedOn w:val="DefaultParagraphFont"/>
    <w:rPr>
      <w:bdr w:val="none" w:sz="0" w:space="0" w:color="auto"/>
      <w:vertAlign w:val="baseline"/>
    </w:rPr>
  </w:style>
  <w:style w:type="paragraph" w:customStyle="1" w:styleId="skn-mls1addressdivnth-last-child1">
    <w:name w:val="skn-mls1_address_div_nth-last-child(1)"/>
    <w:basedOn w:val="Normal"/>
  </w:style>
  <w:style w:type="paragraph" w:customStyle="1" w:styleId="skn-mls1section">
    <w:name w:val="skn-mls1_section"/>
    <w:basedOn w:val="Normal"/>
  </w:style>
  <w:style w:type="paragraph" w:customStyle="1" w:styleId="div">
    <w:name w:val="div"/>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paragraph" w:customStyle="1" w:styleId="skn-mls1left-boxskill">
    <w:name w:val="skn-mls1_left-box_skill"/>
    <w:basedOn w:val="Normal"/>
  </w:style>
  <w:style w:type="paragraph" w:customStyle="1" w:styleId="skn-mls1left-boxskillpaddedline">
    <w:name w:val="skn-mls1_left-box_skill_paddedline"/>
    <w:basedOn w:val="Normal"/>
  </w:style>
  <w:style w:type="paragraph" w:customStyle="1" w:styleId="skn-mls1li">
    <w:name w:val="skn-mls1_li"/>
    <w:basedOn w:val="Normal"/>
    <w:pPr>
      <w:pBdr>
        <w:top w:val="none" w:sz="0" w:space="0" w:color="auto"/>
        <w:left w:val="none" w:sz="0" w:space="0" w:color="auto"/>
        <w:bottom w:val="none" w:sz="0" w:space="0" w:color="auto"/>
        <w:right w:val="none" w:sz="0" w:space="0" w:color="auto"/>
      </w:pBdr>
    </w:pPr>
  </w:style>
  <w:style w:type="paragraph" w:customStyle="1" w:styleId="skn-mls1left-boxskillskillpaddingcell">
    <w:name w:val="skn-mls1_left-box_skill_skillpaddingcell"/>
    <w:basedOn w:val="Normal"/>
  </w:style>
  <w:style w:type="character" w:customStyle="1" w:styleId="skn-mls1left-boxskillskillpaddingcellCharacter">
    <w:name w:val="skn-mls1_left-box_skill_skillpaddingcell Character"/>
    <w:basedOn w:val="DefaultParagraphFont"/>
  </w:style>
  <w:style w:type="paragraph" w:customStyle="1" w:styleId="skn-mls1edu-secparagraph">
    <w:name w:val="skn-mls1_edu-sec_paragraph"/>
    <w:basedOn w:val="Normal"/>
    <w:rPr>
      <w:sz w:val="20"/>
      <w:szCs w:val="20"/>
    </w:rPr>
  </w:style>
  <w:style w:type="character" w:customStyle="1" w:styleId="singlecolumnspanpaddedlinenth-child1">
    <w:name w:val="singlecolumn_span_paddedline_nth-child(1)"/>
    <w:basedOn w:val="DefaultParagraphFont"/>
  </w:style>
  <w:style w:type="paragraph" w:customStyle="1" w:styleId="skn-mls1paddedline">
    <w:name w:val="skn-mls1_paddedline"/>
    <w:basedOn w:val="Normal"/>
  </w:style>
  <w:style w:type="character" w:customStyle="1" w:styleId="skn-mls1beforecolonspace">
    <w:name w:val="skn-mls1_beforecolonspace"/>
    <w:basedOn w:val="DefaultParagraphFont"/>
    <w:rPr>
      <w:vanish/>
    </w:rPr>
  </w:style>
  <w:style w:type="paragraph" w:customStyle="1" w:styleId="skn-mls1disp-blk">
    <w:name w:val="skn-mls1_disp-blk"/>
    <w:basedOn w:val="Normal"/>
  </w:style>
  <w:style w:type="paragraph" w:customStyle="1" w:styleId="skn-mls1edu-secli">
    <w:name w:val="skn-mls1_edu-sec_li"/>
    <w:basedOn w:val="Normal"/>
  </w:style>
  <w:style w:type="paragraph" w:customStyle="1" w:styleId="skn-mls1left-boxParagraph">
    <w:name w:val="skn-mls1_left-box Paragraph"/>
    <w:basedOn w:val="Normal"/>
    <w:pPr>
      <w:textAlignment w:val="top"/>
    </w:pPr>
  </w:style>
  <w:style w:type="character" w:customStyle="1" w:styleId="skn-mls1right-box">
    <w:name w:val="skn-mls1_right-box"/>
    <w:basedOn w:val="DefaultParagraphFont"/>
  </w:style>
  <w:style w:type="paragraph" w:customStyle="1" w:styleId="skn-mls1right-boxparagraph">
    <w:name w:val="skn-mls1_right-box_paragraph"/>
    <w:basedOn w:val="Normal"/>
    <w:pPr>
      <w:pBdr>
        <w:top w:val="none" w:sz="0" w:space="10" w:color="auto"/>
        <w:left w:val="none" w:sz="0" w:space="31" w:color="auto"/>
      </w:pBdr>
    </w:pPr>
  </w:style>
  <w:style w:type="paragraph" w:customStyle="1" w:styleId="skn-mls1name">
    <w:name w:val="skn-mls1_name"/>
    <w:basedOn w:val="Normal"/>
    <w:pPr>
      <w:spacing w:line="1100" w:lineRule="atLeast"/>
    </w:pPr>
    <w:rPr>
      <w:sz w:val="120"/>
      <w:szCs w:val="120"/>
    </w:rPr>
  </w:style>
  <w:style w:type="character" w:customStyle="1" w:styleId="skn-mls1fname">
    <w:name w:val="skn-mls1_fname"/>
    <w:basedOn w:val="DefaultParagraphFont"/>
    <w:rPr>
      <w:color w:val="8AC3F5"/>
    </w:rPr>
  </w:style>
  <w:style w:type="paragraph" w:customStyle="1" w:styleId="skn-mls1name-secsection">
    <w:name w:val="skn-mls1_name-sec + section"/>
    <w:basedOn w:val="Normal"/>
  </w:style>
  <w:style w:type="paragraph" w:customStyle="1" w:styleId="skn-mls1right-boxheading">
    <w:name w:val="skn-mls1_right-box_heading"/>
    <w:basedOn w:val="Normal"/>
    <w:pPr>
      <w:pBdr>
        <w:left w:val="none" w:sz="0" w:space="31" w:color="auto"/>
      </w:pBdr>
    </w:pPr>
  </w:style>
  <w:style w:type="paragraph" w:customStyle="1" w:styleId="skn-mls1right-boxsinglecolumn">
    <w:name w:val="skn-mls1_right-box_singlecolumn"/>
    <w:basedOn w:val="Normal"/>
  </w:style>
  <w:style w:type="paragraph" w:customStyle="1" w:styleId="p">
    <w:name w:val="p"/>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paragraph" w:customStyle="1" w:styleId="skn-mls1txt-bold">
    <w:name w:val="skn-mls1_txt-bold"/>
    <w:basedOn w:val="Normal"/>
    <w:rPr>
      <w:b/>
      <w:bCs/>
    </w:rPr>
  </w:style>
  <w:style w:type="paragraph" w:customStyle="1" w:styleId="skn-mls1expr-secli">
    <w:name w:val="skn-mls1_expr-sec_li"/>
    <w:basedOn w:val="Normal"/>
  </w:style>
  <w:style w:type="paragraph" w:customStyle="1" w:styleId="skn-mls1right-boxlang-secinfotilesec">
    <w:name w:val="skn-mls1_right-box_lang-sec_infotilesec"/>
    <w:basedOn w:val="Normal"/>
    <w:pPr>
      <w:pBdr>
        <w:left w:val="none" w:sz="0" w:space="0" w:color="auto"/>
      </w:pBdr>
    </w:pPr>
  </w:style>
  <w:style w:type="paragraph" w:customStyle="1" w:styleId="skn-mls1right-boxlang-secinfotilesecheading">
    <w:name w:val="skn-mls1_right-box_lang-sec_infotilesec_heading"/>
    <w:basedOn w:val="Normal"/>
  </w:style>
  <w:style w:type="character" w:customStyle="1" w:styleId="skn-mls1right-boxlang-secinfotilesecparagraphparaodd">
    <w:name w:val="skn-mls1_right-box_lang-sec_infotilesec_paragraph_para_odd"/>
    <w:basedOn w:val="DefaultParagraphFont"/>
  </w:style>
  <w:style w:type="paragraph" w:customStyle="1" w:styleId="skn-mls1lang-secinfotilesecinfotilepara">
    <w:name w:val="skn-mls1_lang-sec_infotilesec_infotilepara"/>
    <w:basedOn w:val="Normal"/>
  </w:style>
  <w:style w:type="paragraph" w:customStyle="1" w:styleId="skn-mls1lang-secinfotilesecparagraphany">
    <w:name w:val="skn-mls1_lang-sec_infotilesec_paragraph_any"/>
    <w:basedOn w:val="Normal"/>
    <w:rPr>
      <w:sz w:val="20"/>
      <w:szCs w:val="20"/>
    </w:rPr>
  </w:style>
  <w:style w:type="character" w:customStyle="1" w:styleId="skn-mls1lang-secinfotilesecfieldany">
    <w:name w:val="skn-mls1_lang-sec_infotilesec_field_any"/>
    <w:basedOn w:val="DefaultParagraphFont"/>
  </w:style>
  <w:style w:type="character" w:customStyle="1" w:styleId="skn-mls1lang-secinfotilesecfieldnth-child1colon">
    <w:name w:val="skn-mls1_lang-sec_infotilesec_field_nth-child(1)_colon"/>
    <w:basedOn w:val="DefaultParagraphFont"/>
  </w:style>
  <w:style w:type="paragraph" w:customStyle="1" w:styleId="skn-mls1lang-secinfotilesecsliced-rect">
    <w:name w:val="skn-mls1_lang-sec_infotilesec_sliced-rect"/>
    <w:basedOn w:val="Normal"/>
  </w:style>
  <w:style w:type="character" w:customStyle="1" w:styleId="skn-mls1lang-secinfotilesecsliced-rectCharacter">
    <w:name w:val="skn-mls1_lang-sec_infotilesec_sliced-rect Character"/>
    <w:basedOn w:val="DefaultParagraphFont"/>
  </w:style>
  <w:style w:type="character" w:customStyle="1" w:styleId="skn-mls1lang-secinfotilesecparagraphlang-scaleany">
    <w:name w:val="skn-mls1_lang-sec_infotilesec_paragraph_lang-scale_any"/>
    <w:basedOn w:val="DefaultParagraphFont"/>
    <w:rPr>
      <w:sz w:val="16"/>
      <w:szCs w:val="16"/>
    </w:rPr>
  </w:style>
  <w:style w:type="character" w:customStyle="1" w:styleId="skn-mls1left-boxlang-secinfotilesecparagraph">
    <w:name w:val="skn-mls1_left-box_lang-sec_infotilesec_paragraph"/>
    <w:basedOn w:val="DefaultParagraphFont"/>
  </w:style>
  <w:style w:type="table" w:customStyle="1" w:styleId="skn-mls1right-boxlang-seclnggparatable">
    <w:name w:val="skn-mls1_right-box_lang-sec_lnggparatable"/>
    <w:basedOn w:val="TableNormal"/>
    <w:tblPr/>
  </w:style>
  <w:style w:type="paragraph" w:customStyle="1" w:styleId="documentcmn-secli">
    <w:name w:val="document_cmn-sec_li"/>
    <w:basedOn w:val="Normal"/>
  </w:style>
  <w:style w:type="character" w:customStyle="1" w:styleId="strong">
    <w:name w:val="strong"/>
    <w:basedOn w:val="DefaultParagraphFont"/>
    <w:rPr>
      <w:bdr w:val="none" w:sz="0" w:space="0" w:color="auto"/>
      <w:vertAlign w:val="baseline"/>
    </w:rPr>
  </w:style>
  <w:style w:type="table" w:customStyle="1" w:styleId="skn-mls1top-container">
    <w:name w:val="skn-mls1_top-container"/>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header" Target="header1.xml" /><Relationship Id="rId9" Type="http://schemas.openxmlformats.org/officeDocument/2006/relationships/theme" Target="theme/theme1.xml" /></Relationships>
</file>

<file path=word/_rels/fontTable.xml.rels><?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s>
</file>

<file path=word/_rels/header1.xml.rels><?xml version="1.0" encoding="utf-8" standalone="yes"?><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xmlns:a="http://schemas.openxmlformats.org/drawingml/2006/main"/>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Marius Olaru</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9aaf7a35-3bd5-4c80-bf4c-1b4794374f12</vt:lpwstr>
  </property>
  <property fmtid="{D5CDD505-2E9C-101B-9397-08002B2CF9AE}" pid="3" name="x1ye=0">
    <vt:lpwstr>+F0AAB+LCAAAAAAABAAUm0Vy5UAUBA+khZiWYmb+OzEz6/Tj2doRVnerX1VmhAxTPMSRBMRhIgNRME/BJIVyMAThBC4IPKHcEG8t+quHGeYHmXzNlgNAqc2fwigrTheFnTca37lmVbDVZkfPW5siTs6MkQafFkIgBzpfP4lJStYqobvr7NEswr4CDfz6rZ36AWzkxBz8wERkpB0vAmI3+wmDzTUd5pp6Yc7COKapWd0pQV8GsmMaTfedmb8p5fU</vt:lpwstr>
  </property>
  <property fmtid="{D5CDD505-2E9C-101B-9397-08002B2CF9AE}" pid="4" name="x1ye=1">
    <vt:lpwstr>0xdhnsBOpMUfzw8b1m9XVHKe1h2702kMdODIHRWzewWcRjNyHSzlyjquHP6oUFkyPOiXkVaQvOVhfoiWNHj9dNiwXTGak7VkmyXDEbL5f+YwAX6Nm3+uKIm0vk4M+pa2mBXrPHUn+bYyMif7oJgX1ycvra83Hb1Xo7Kg1J5fwJP3ZRpNnAJMtw/Qquc5UUzDBBjYsHRYFVCNQ5UfnlUO6bTJbGN8gJNEbwYYHPDzhW509aBoNrGqJUZ5cKBXCIH</vt:lpwstr>
  </property>
  <property fmtid="{D5CDD505-2E9C-101B-9397-08002B2CF9AE}" pid="5" name="x1ye=10">
    <vt:lpwstr>ac5PYpzJXJyj8ics2tt8W7hrWgp51oNWuo13BLwbE5Pqr9jtxJAO3i8FM7eTg7PkZ+qCoiRlbhivGhpctrZRkRmqlTo2SVd92WI8Y9rvcUZEZ4AkUt1riNl4ztILrV6TqgjZZC+UsajPjw68z5Px5qswDGHkAfm2Q62OKPBK15H2/U8TfoYSYhINsn6wWW37i3W7JxLVgmF7tsjlCFzcvJSMBvT4RLD8HRR/7Cs3gxL8DmX/oX36HSrHBUJ+gPn</vt:lpwstr>
  </property>
  <property fmtid="{D5CDD505-2E9C-101B-9397-08002B2CF9AE}" pid="6" name="x1ye=11">
    <vt:lpwstr>czR6FIil8ew2XzrfbnnAMst41jpI9XEM+xB0/XsMT+SSqfYQC2XhCXg0kB9CcmLXpRpnm1I+xE/L0dYkYNtN3YBClOGjo786jQNYa91lvrufJyOV9Z42yC4k9dit3OgamMToj38eh6S2UailTXIbU+5X2WKkBLMNRtQ4/IjWWFQ5Cn3pH611291dIx50MgoVvO3sJU0/9hZQKufh7oRs1dNVhR/kdUYj773ZQVHlPNMZ6ewCurlDVVjBgEYyqmK</vt:lpwstr>
  </property>
  <property fmtid="{D5CDD505-2E9C-101B-9397-08002B2CF9AE}" pid="7" name="x1ye=12">
    <vt:lpwstr>taBf6u3/Me17cZumrU+I9b46nm8MBgigaMfr2EH19wvAY4xv6FF3rpKIM+DpcsOJOlHO/aUsZgJPYGIvSonrDjjXsQhZ0to83LVlUd96T04mE5TlZ1TMLkHR97c6RglnXvfBKcjb8aFjKjM+w03qrDkRwB+3cZ9GIk/TBbDaLBdPZ/K3iADk5xyBd9ZvWkKecRmKWWEHz/Ph2pKlnR2NgfYlYGvYphtI8Kh7oLyBYeuprsrSbZuFd0amPc9N3TY</vt:lpwstr>
  </property>
  <property fmtid="{D5CDD505-2E9C-101B-9397-08002B2CF9AE}" pid="8" name="x1ye=13">
    <vt:lpwstr>5wYYsajrHty6fPsY0xcgSE6QmZc/sudNvtJXqo3lwePfEgZ6Qor/YEX4/oksjZPT23IVJAx+jOAqO7qR+zjGqIvPe3HoS9uA8WO0hC9rNDbja7i/Y/vqmguHQVTAI3rHnTBL0pJ9AJuzZqqfCiQq/dknf2cdEihesiyI1o9XmXk3vsRxxlpI4zCG6PXlDLm3yb29e77778dPNJyud86ivoDnxXz3xBCGZQWAHozptIUsew8IFgwaeUR99fKav8n</vt:lpwstr>
  </property>
  <property fmtid="{D5CDD505-2E9C-101B-9397-08002B2CF9AE}" pid="9" name="x1ye=14">
    <vt:lpwstr>vXDm847hebUiVsq6qyXWS+pIgSkbSRsbJ/hoIE/WYWmRbILPCKNaLuv2v7fj1Xq795QpQGQErnFXWR7vWCTO1mARB6TZsT+GluOk0ExV8kbTKd4W2oH8/Zw7r29PglZCg99xNStdMHB6l+Yp6LzGhJlrsyIWxPqcrNIuYkqupfVGHMwKHq4NX9NkaibvL2tieyv+KjeeYPyCnCosJaHSmxpZEf7p9/KIDCN48ZZPyydR9fWTuYpJNCbIuywIqA2</vt:lpwstr>
  </property>
  <property fmtid="{D5CDD505-2E9C-101B-9397-08002B2CF9AE}" pid="10" name="x1ye=15">
    <vt:lpwstr>cwAX9VWMNn67Wqw80Mx4o930VDKGl4980aB61CckL1pgWv5SZ6lRmPMToANWDEchwA5XJ0r/R3eMNp/MJCj7gb+mZ3Pey5Lj5lPVAhT/M6YT81BX1/xRB8R8F5dbVfVXvBMeH8cKqTQhZp+39sXnWJijUVcWqpLOVxPTNCVpNMPsSt0d4rbzFe6AtK//ozAwEeXANmrt8/KcZe6bk2XEElHhGpYJRZeYvC2GUXySVuKAOY+7uwB9IxePiN2IZ8T</vt:lpwstr>
  </property>
  <property fmtid="{D5CDD505-2E9C-101B-9397-08002B2CF9AE}" pid="11" name="x1ye=16">
    <vt:lpwstr>foMpErXLQOF+w83CYuVVc5ap/h+BbAbI1hteuWuDSO73F+oBQift/VGSqG2JcXdGo+mBgArVtCJj+03jMI4bEr5Bp/p/kZ0vVZfzdWvbki9kGW/gU8456CijAUinNNr5kmHqCN48ox8JANje7F8ocs8jjSlycxWXVN00VfVBlB31W+LXimSoXHod9utSrn8ydIUR0rFj5OzpRGlKe0SfDxftMfTJF6tUi95hhePUywgWSmPX74DGd2V/JX8RXzH</vt:lpwstr>
  </property>
  <property fmtid="{D5CDD505-2E9C-101B-9397-08002B2CF9AE}" pid="12" name="x1ye=17">
    <vt:lpwstr>5NYu7SBPVLJD0DThcovXHssQ1b8ipF/5VfKW08oFlX1jLlMoPt1FI8Oj108+wnEFo4SabUpebzMwlznPvJFbovGp1PR7lYsTGi83fcSEGv4QEGP8VAVgrWeWnE/TndxIyQVDUj4/jvlFuPuQpE0A6fagFpPPeJzMowSWV8fQPwhenxZVYm+t5+ruc8BpCqwwMH8tsqfSSrClrsoqx5cmSc8OLB9tL28clnDb0XBxWL0RqkFqJyjrS7M8nXOgPsM</vt:lpwstr>
  </property>
  <property fmtid="{D5CDD505-2E9C-101B-9397-08002B2CF9AE}" pid="13" name="x1ye=18">
    <vt:lpwstr>W4Lcr4Nx7YUK3XiAV091dzhUUu+5OkwUsWMUVFogZLLfXX9mk1r5XuM63TP5bMRVRI/iFNm0+6KG7CubBNb+DonKfFz7KafmZ4/KOv1h2J1r63ovh8b+3yj+VvmZ5g5FDnxJLtPSG5khVnXDyop1ztroZBeAu31zc2I/3j/g7bknH+0MaArZHnyguTu4YQAos9CgP1GSIHoN6JpLkbecjCYuI+VsK71P1Tr3ie6a1bJw7Jk6MSHb+7oVDxbS6lP</vt:lpwstr>
  </property>
  <property fmtid="{D5CDD505-2E9C-101B-9397-08002B2CF9AE}" pid="14" name="x1ye=19">
    <vt:lpwstr>EHryuVp2kz+pKD3UWbOQmxJ33MvOXSRnLtUlj9/ZIbUL2NL3GQY+XMvZbhSR7KasAyOZHSjrBjisZhA2CDzaaasmGohd3jE40rDOo+eCZGajAzjnR0oEQbIrCb8t2gYDg1FvA3JaRr+ZjquZAodFv+zGF9c/TwFeHAFQoyA2C7h9q39lNepA2lVny9pYc96DiMy8NjTSgeCizlRecy5P9y8CgTeS6dZcoVhJN2ceO7XYH3BbnBjaYJTxjQIXgid</vt:lpwstr>
  </property>
  <property fmtid="{D5CDD505-2E9C-101B-9397-08002B2CF9AE}" pid="15" name="x1ye=2">
    <vt:lpwstr>uJOMDffBtXGSOe71ttMHrartmaUdbu4tGZELa8217cwVLr6mk8oGvDF8XiC/k8D6+f8Ee4s5hG5/IzcNq/F9PhsxyMUyaCinCWPJX1YFkXAoheuBPceHED7YCQOVET2ZD3UBn6GGnV3RPsx0VsYPfUuihZ1RXX+1HpaRQuJ+Q8MN23eSMAushSUs3TrVY4dVRbC/xVk0XMI9rbYiSJPJqbX9nzB+igeojpKnP6hYe/ZFNZmSRGuzACVBfGgR4Js</vt:lpwstr>
  </property>
  <property fmtid="{D5CDD505-2E9C-101B-9397-08002B2CF9AE}" pid="16" name="x1ye=20">
    <vt:lpwstr>k6XUuFFI+SL48uHRTuCXkdw2gruzdYsSMQnM/+ktiLV+lwMb36KkWSl/06JJHEbU/qNTf29CHXNpEhUKuC0kzImjWsAR0uydFPZAWZRYt/eX1Q3u8L7jnRPf50OAphA4fajUWqNTqqTOxem5FjFzK1HVvPQFkHebXl18wKSsWwnCr2GjRuV734hprKoOQ1cg3u6jSUubTWtkCYVHEygl7q7s6ICssNI73QbRi75sZ58eWp7+HZj9F/Ojuo73Un6</vt:lpwstr>
  </property>
  <property fmtid="{D5CDD505-2E9C-101B-9397-08002B2CF9AE}" pid="17" name="x1ye=21">
    <vt:lpwstr>nYhLMb2DbHXNnln9I16ILgWGRFWx3T56ZEwfVjw1OiB8E+dryd74LmIfNoAyXp7O1pGIdPojMBVnu629+Y44syDE8f5zR8xNhh5OHMqZtbSgmwi6gIXyEhIRTju+7mFfOPh3NzMUuP0NN/fiuHx34D8ur7MKq0C2uho2FdvVWXXucWE8i4fhlg2FfRg81DEO3c7/c8Wph7ihizZwQFOwZf56MHCYZQ0S0nvHsrbCfcIsXs+MRxL8sXA7MxuEIv3</vt:lpwstr>
  </property>
  <property fmtid="{D5CDD505-2E9C-101B-9397-08002B2CF9AE}" pid="18" name="x1ye=22">
    <vt:lpwstr>qPnytZuPnLH6ids151oc3810KGAISS41fzH7bnqwGvMro1OhejTL9JJibMfcWj10e+7bm7+/cQinwJNpDili1VwJ5PmTxwhk5yBxiERTgP5F29lGC2fIko3/bwbnLvylYf0bjTuBqVBvk2OJmhxv3oUAJjxwzynkfjOELWfzwq5+FTiCqPJ73IgNjEDYoYPO1DeIqdex6TeZWxcoUsi70DXalFCHNp90qSGd4UlfIfIueBDsckTntIJWB/NuY2/</vt:lpwstr>
  </property>
  <property fmtid="{D5CDD505-2E9C-101B-9397-08002B2CF9AE}" pid="19" name="x1ye=23">
    <vt:lpwstr>iuykfpXx9B6JL9fANCEeoXL3qSec7zuYXroX0MUBZzEtQfdEGU4ktZOt8eL5Eu+BPVxD5QBX+qgBMiSHlwvP1uruDai1k9+UNpBE3R4il178NAgtp0QaccJCB5V/jz2pqmmlh6PSQ5xoRmQHSZUGr+pQ8JUzdrFJzvBoGtztU3ULIHUtD4R+J7CCNywB67uLBkKaOpkBEPlNlVMD3DZ6JLQRCFgFRkaTCRr46dEBY9ARJxJO7yGMjRQCeJx/JVi</vt:lpwstr>
  </property>
  <property fmtid="{D5CDD505-2E9C-101B-9397-08002B2CF9AE}" pid="20" name="x1ye=24">
    <vt:lpwstr>g641wvu7+B0+4XguSuRgasX+rmRN5jEOnkDduLrE+Pgyb8AlMnw6EbM628y5kIul9s3kOrO0htyeAhANkqzrM3Ado26dAX4VsUbRR8bOxB9Uj6QUu3TEvCIup/gUsezqbyOelCbnAszt+ZwDOfqYFUr/fCg6Dkow8jyx/QnTPDirD9+wezAriTuHuz8QZgAptZD4TdJCCKZ8gd0/1DbMs53KkjmvSWnhfeY+ZMSt6W5NhNYvqw4paTLLv+Br5gh</vt:lpwstr>
  </property>
  <property fmtid="{D5CDD505-2E9C-101B-9397-08002B2CF9AE}" pid="21" name="x1ye=25">
    <vt:lpwstr>eLkCeUOK+ZbQgqysQlgzu87iEVVB2ltH4Q6fYP8sI0H/tfbP5kr/431380zR4FWEfpghUnyUQsg8KDPAiDbljdwwMAcGOUqj4aTgyJaBufWZPJounJso1OeVensXFZM2sjWFCM7yF8rB5ql308K3KOFhr3RR9hO3ahP5i/D58yqS5wuLSDdl0byk5CQrchzbVTP25MIofoUuCiM7n1LJxW8I/cVUotKo6caqemd29gt/80IWLt3XdPqLARa0wDQ</vt:lpwstr>
  </property>
  <property fmtid="{D5CDD505-2E9C-101B-9397-08002B2CF9AE}" pid="22" name="x1ye=26">
    <vt:lpwstr>tLNMabWl0Vp2zLDclYA1vANL6VQssvGMvZfhU92wLuB3Ak/pLwGwEOwXVA2K0AwIA/iAlEwsec7MAApuNsWF2Zl58mBThYgf65LEgeJoF/BiN/LNa3aHaIuRoL/Iv5Jf1o7sHkifxXXlCywrLt0tnP9otEIlbLW66UK6QqyhdVCZujjjid9PkXUo+BB2BEig2MTzlul5OY5nmyBWmsaYQf7YlT0arnl7GBcv11VSON7eGwte6W317vQ8Ogf6NyE</vt:lpwstr>
  </property>
  <property fmtid="{D5CDD505-2E9C-101B-9397-08002B2CF9AE}" pid="23" name="x1ye=27">
    <vt:lpwstr>pspvOM+KGEbeDBSnAj3O3X9bi/FhTF8W/IMWnbC5CI+4xsZ5jHRfLRfnZEN9JjERm30qoHbblDLAsPJU6YpeZu2PbAwe6mXbgyZqPCBimpwhtagWrOjwKZn7dH5RL+pcojTzC0jWxyzHP5B9TU8smF9kwVIM9g+whs4xi6bs6dPsZRUinugroABj4j2scAlqBI0sCD4nRGv3fHeYYgGPqfajI1XuzHUdxYaQ+4tTE6JfRxwz3thF0tdFSsm2+72</vt:lpwstr>
  </property>
  <property fmtid="{D5CDD505-2E9C-101B-9397-08002B2CF9AE}" pid="24" name="x1ye=28">
    <vt:lpwstr>IotVRE1ajKN/RWcQ18u3/HIw9e/PHrEau/Pyj99o30W3lPVEuoOIO7NZ1FUvHGkxZq7oUSEMIOVFrufQ8je5Y3AaaRNm2aR4S7hErtlpDnx5x+DY0F03Irj5P/98WVy1aVKWcISJkeCoj7NXx5CbY3LpVcGUw5UEK9MzorlL8JGsU5m0P+Z+5m0JrURSO+04Q/ZvoH07NbPVjVqcS3YCbJNfmQEIxe418zv+YNMrTAZsTOeveK3wIQM/peKg249</vt:lpwstr>
  </property>
  <property fmtid="{D5CDD505-2E9C-101B-9397-08002B2CF9AE}" pid="25" name="x1ye=29">
    <vt:lpwstr>ShbWA7htGA2R6EHKVH1g33ukj58wVr57u7aW+D2UJy6hiTC/iFLD6o0qgeRDRdDz62hcT3otiRjfvQNeyhjWE/j2/6QlxL89sjg3Rx/jajhtOh/xjqfpWI24s872r4CHph0BL/oZpM831T9fWvi/5lguajNMQLXC4Kp7MhSOxwIkWDVORaFbOqDPVk2PK8K5UPhSTvttm8BnKK/SLW9n5VUD2GX5XZJmPD4KcCN7ZP3O3+nOS/hY+O31IIHzPel</vt:lpwstr>
  </property>
  <property fmtid="{D5CDD505-2E9C-101B-9397-08002B2CF9AE}" pid="26" name="x1ye=3">
    <vt:lpwstr>OGviq/yys7mYT9WRDCvLqBZrX2qY3+ry46ZQOfanNH1pNlZ1F4exqhENzsuoMfiayd2VbNO8+GFKO2o4RqFL140VeF3KkeA6Z75mR/Z4YWZK7cuDlxTiV0nZtMvVAXLlDnW6TIB/JEJ7jSpOKWSkv1CZI2Ugy+4L5rWMc7sNkuGGGj9c0XFrVD1i3CqGhxJnFPeO7XUIht6/TYxWLTbH8p+TXvkQBYYKowso/jcvn6+edkxGNQS1d6PhkN4b40b</vt:lpwstr>
  </property>
  <property fmtid="{D5CDD505-2E9C-101B-9397-08002B2CF9AE}" pid="27" name="x1ye=30">
    <vt:lpwstr>zvdlrUpMiEkUmshggSuNhffvEOuzgORGfURsXY8dNDDFLQPhA/BFY8rb1IRkd3ABstj1ErjTdWzCx3pZlp3Kiq879TrMsl/CZ0TDiMF6BPdOyXFPIku6Z0vrcs7z0T53aj4NRsZaDDvfANxw4Ba180jxeXKpQL0ucgkf+GGTKY3GDigHf+FOlmEkXZv3pXqtKmqXsMltIKiucvI/zf70/Om5Fw4ditY06ipyjjTR5shcJ2lq6j/WQ1j4XcToUlD</vt:lpwstr>
  </property>
  <property fmtid="{D5CDD505-2E9C-101B-9397-08002B2CF9AE}" pid="28" name="x1ye=31">
    <vt:lpwstr>VOFg4VM9/W+g81lRmxIjS9B/x40/yGtOfXGH1t8lPvntQTAswogKIvF/MpBxjVUZBUlJtn5r4kbU/ojizYsR9RpCigsr2GGfRnSWVTvZOhbZE/n+g8r+bzvg0hsnI1CHtp3yo1gDANdr3OKEDmtjrWwRPK+iRsW4/iArDij5L3glA1ZMw7reamvFPA5YRra6hTkOX261dfalAS7wj7Ztms7vls01+9PONgidx47/4v1AsYVVZVyOgJClAJUUYf0</vt:lpwstr>
  </property>
  <property fmtid="{D5CDD505-2E9C-101B-9397-08002B2CF9AE}" pid="29" name="x1ye=32">
    <vt:lpwstr>6k/BPGJniA8Meso2VuhHlXexOIB09kmKMpvF7xj5U1WWB83+rxNQwz25xaUxZHAglwlYSoGgK/YoNLKkBYH7dPJbSD+GsFLv5ojb1lGG7KIoNiXl03sTLu5dZ/lAhYDk29Nd3gMM+2B3dpLSQ4lMEXN1QWxEdZfOyGDaWPqiDfWht5nlvLr5n1RpnuYJiF7UGMWMB+sfDQ0g0ESYJLjgj3imyo8QDFlPpzE7W9hgSfp1sbe5BSlnmYDx+mNkMCj</vt:lpwstr>
  </property>
  <property fmtid="{D5CDD505-2E9C-101B-9397-08002B2CF9AE}" pid="30" name="x1ye=33">
    <vt:lpwstr>ycBHu985dqx2rSKV511G4LlmYgqgHZ/MUbWOeNzRuvvlI5zBpVbgR16o52OGiflMlPnRkhigcxVo8Et7JElUybFL8BYeFvFU7uSnHuHMIE75/KrSkkDpTkoNhHSIUw/NdgpGh9o1/HZdbSICNPXqimeilOsg5Vl5iuRKnxVxS5EABIZa3rQND8VY+xmApNFaQnTIksQfv6aJxrpQ6ltDUlOPv9tWdDlaNSGNna9U90N9vaNn1UO7XA3i5hWFgQy</vt:lpwstr>
  </property>
  <property fmtid="{D5CDD505-2E9C-101B-9397-08002B2CF9AE}" pid="31" name="x1ye=34">
    <vt:lpwstr>VF+XhldlTypZPvl8juR/6JSgtObDbqE+1PLDypWij9moAz/hw0lPUlBcj0KTevYTzSrczVu4/jyp/x3lHMvLWvGlYDTRC21Km5wWTwRRK4+rQfB/3SnM3brESe8RzhzamH4FcqjwYDL/JTqsz6Ia4wyv7m977MogUDFLY9X6zt/PZFPyHUSj2QciviT85Fy7EnSQ2d1lS1lPQiTyvWObgn50VfbHv/JOoSjStDxUCV5ND0amaFPzySVyfilTfBK</vt:lpwstr>
  </property>
  <property fmtid="{D5CDD505-2E9C-101B-9397-08002B2CF9AE}" pid="32" name="x1ye=35">
    <vt:lpwstr>Fc4jebPFll9SCM8vnjq7Iy7qzsIBOlTis241CXwEWCr6r2acANLb1T5z7qvNuOu7s9DZhGTkJVdn8pJxegbYUOsH8fMzahCKwpu1Airn33HrKZjEVXULknqyfnEYxcpUuwXzKAgU+ryPZD2J5PynzstabxH19HL+vcuyED71w8hTSU+QhENedIORGO/wpwbgesp2KFk08JC7d0bOUXfFqSUW/YHguVoOT+jI7/z4b2/ESxUwSa5uk2gIlsPnm/W</vt:lpwstr>
  </property>
  <property fmtid="{D5CDD505-2E9C-101B-9397-08002B2CF9AE}" pid="33" name="x1ye=36">
    <vt:lpwstr>rj9qSPlbeVA7eWLh7cgrNbUTUwzsdSj1B5db+8BwWl8ctJOER4hkWxVqeY/URVqD5YVUa8HHMM6RTOY/VfLys3ZWn9xWPsOwfGLfmQqNi5D/8eJLdWwYrBJ+o2hdcmD6O7sqLleSZ6t10/D176rWDTFdqsQcdv+tWTuz0Yx0+1opB0dM58qKTBQ4ip+H7hU4dyOZUI9DK/IDFuU0wrQ9eeahOofJj2UAMp22rF2Bn+fkx/13/GE2WaCfW3kFS4Y</vt:lpwstr>
  </property>
  <property fmtid="{D5CDD505-2E9C-101B-9397-08002B2CF9AE}" pid="34" name="x1ye=37">
    <vt:lpwstr>0ABkpB7wCCFqIx1YnqTA/CXoP3tj68KOwsqS9w1kUfsCRPxDfjF3E6VPUa5SDGLWA41/gt7m0+JayweiMKG1xbXh29OFelH9EeWl+mfF/zac9r4Y4LePvvak6Zd/dp2nyOfpuyF/sq8uEpUXIe4aQrmAIM+SeEr+9t7EdvlVx5yGCSGCp17j1F6AALNpaf/hCz8hmYvTo6BTVdwpO5v4da48GhWhkF9ixwTllXsH7bC5MBZyPaR2e3q5ClXRWf5</vt:lpwstr>
  </property>
  <property fmtid="{D5CDD505-2E9C-101B-9397-08002B2CF9AE}" pid="35" name="x1ye=38">
    <vt:lpwstr>xia6KI9HE4/UmpT7o/WXrPlqPuFLzLouq+NJgyNxngEj261qT3P87ghC5SatMNatLEvmqxiADDW7mn4zS64zphUKtDVsFJbKxmyfZrTfit5B/5ltKeewcPVG+4SvKp1YEVyza4Eqg7Wn+g/f+bprh5r7OgFa4FoE2IaNr4a1U7olDcon2ipvx1ZRO3aNgz0o8CqCisqp6q9YVZpHv/2UVLARofEt8MsasfcGYrltCOoofsvLE2tjFXHWiCBhpsY</vt:lpwstr>
  </property>
  <property fmtid="{D5CDD505-2E9C-101B-9397-08002B2CF9AE}" pid="36" name="x1ye=39">
    <vt:lpwstr>pn1VOBJ8Aaq+UF0PBb2+pR85/aT/e1Ghm7n87IP/9HN9vcIx/RVjKRXzq4BItyd2KMV1HhxyHXgbfTJtbIM0J44JJ6Zv7dXEkwaTkH1KiCKKCjSynG4UmRcHbCr8nm7ZOfF2JtBvnxce6klIAvRHzIPqrmGuZA6He6k5ITtvxXJDZKsxJ6VtxbqQOv4yOXl8JW9Mznb6Q0dBYlzXX296XAuzRyVMdXGW25+IuaU6+Dj4TYHD5UCwUv6azIr0bAb</vt:lpwstr>
  </property>
  <property fmtid="{D5CDD505-2E9C-101B-9397-08002B2CF9AE}" pid="37" name="x1ye=4">
    <vt:lpwstr>ZYVB+Cg8UmnfTnpyPltDhziV3kFStArikp88/jaX6FuTAIxUj6bXFqgNf9u9MP2BG8GyNsFsvUlEITEkkuHE2AN4P2cdDyAKlxHRU1u1OgQ0fuB9glAsLqYx/S6k6r7Gw3vpt33L8oN+rtJdA0kgghZf7wjWWQb8po5abkKpeXRnmHvnZ4tEMpvNvl8EUVQltDIKeu2AD0p7tmdiNcFtbz1BHWGeBWmLZVmH1RKYb4qlLkyDQf7z61jKqdqYeXD</vt:lpwstr>
  </property>
  <property fmtid="{D5CDD505-2E9C-101B-9397-08002B2CF9AE}" pid="38" name="x1ye=40">
    <vt:lpwstr>EdN2jAHuF8DEkqcq0bGC7V86pQFz4W4xrMlNSlKAWbU4X/ro7eXxj4j9rRb52VkTPVwCN8JimNvuzg3uH4HrKvGx2qZLmhAnR99xS2F/1Xiof6kEKojbF6hNWIN2L0tlYAHu490qoErbB2ZvtGby3tuuyoiz/O5AW8UkdQa0LNgLl6qX4pi8+I4uz0zD5WXLoxn8WYcIWXQhsdQaYH2B6wU13Yh6NyfQjjXhgD5ucw1vuqR0vR1qErRoNco6DCx</vt:lpwstr>
  </property>
  <property fmtid="{D5CDD505-2E9C-101B-9397-08002B2CF9AE}" pid="39" name="x1ye=41">
    <vt:lpwstr>Fndywpf+KxkIBKVvGpxe3QEllwpJU8jP0OdHOm3KBSu7FIP3LGS5j4kQQfm+nPz/VOehOfyUELALC0KjtQzRa71H1hpLQFJ8HKiBqubuMDzkMBVGFml3u1zTd2lwCzExzSoVuBXGmC2bG8aeA8jjz0ntdMyxb2G2msftss2bNPZ5MGHbGZ9T86YsDKDCK4BipW1KmCj/wW30pGv4UzjXTprsCY9ocBWpmljRdHnraS8uOCSm+qvpZOOdc7MdyKF</vt:lpwstr>
  </property>
  <property fmtid="{D5CDD505-2E9C-101B-9397-08002B2CF9AE}" pid="40" name="x1ye=42">
    <vt:lpwstr>XiiT5laa7goL6iH8xZn9/nHLOE4MfM+R+aJnAKG02Ij6e6FZ0WhHav+GqYnoAT3qd8JAKAbjHEK8gA+VEYS+MB00Yo1jeuTJKtrcwpPn/p5I2x72wZ0u6hF37KHzZVOlcXdAya3kDn70xCyel+n85pYZ2v53v+ihjOj5k9m33wJyFTixdntBlCTZongcgS+7+pecy1tRksAClNIAzRxsMvu5XH0UR33vUVZMkb5hRUSHIzQFHwXXJTWHz6XRfuz</vt:lpwstr>
  </property>
  <property fmtid="{D5CDD505-2E9C-101B-9397-08002B2CF9AE}" pid="41" name="x1ye=43">
    <vt:lpwstr>Z/uRmNc7TDR06lfwMNxxtAIPZOlw2kGaleZY59h/hLioQEXoPV158N0bYYTtAHwXv/Mytyv5NEy/3NMNNbq6JqLG3XhTvYM4nZNakIWPsfGnO2bTcWeaDR5rO0vSQ+qNmfWWritCoLsM6F22ekSEPiblVQwG6BT4Q0dNfnESzqqaBFsYGTQq/OV0bvrr/LnB3mr3slpx8EdFaKuYSiu+MeCfQNAHGtftiF4o5l8Iz3hoNqBtpkxPCRVzVpcRGg5</vt:lpwstr>
  </property>
  <property fmtid="{D5CDD505-2E9C-101B-9397-08002B2CF9AE}" pid="42" name="x1ye=44">
    <vt:lpwstr>PVnnIEdj8L8/BWsmQby6tWDfFnGwmVKKv3dcuSwasgCUipK+7UAoQ09IgeUfezW6Rp2Jg0HHqndrVAwatfqxg6ywe3utbtVao9GQSpDkPmXXrguB+0eQqSDnsFpeJtRml0PdAivnS9Eop+JlOPRj3nGLXkLqoHEX/QWncg5XmODPeuSCwpYjuNHRRJLsHZIoqZ8unjt9tisXaA1UiEBffBQ4dVisyRMSG666FstdihTTMgjYNEx/+isNyYM4ieO</vt:lpwstr>
  </property>
  <property fmtid="{D5CDD505-2E9C-101B-9397-08002B2CF9AE}" pid="43" name="x1ye=45">
    <vt:lpwstr>i9GbJraAukJX50P67y4edNjEzymVXiRsAfs0mnsZTTz5uUIMk0bZUdgKIlXCU+s0XlbN+6b54OrLSjQ3mkOoqWGUsawOq7yE894IjXaXyB61WwKCqD5EvIQxwgGGaPamUEh5HMAWKTVJaRbusYYagqpAfTWfZuPyRZ8M9zFFkH3S7nLHPfEqVgvmHIx+lWHcXxsiockjt5pOlnOKPGrG5WuUxCgi10CiC68v5oU8r/VDlKbJ5posj2nPTIcSAB7</vt:lpwstr>
  </property>
  <property fmtid="{D5CDD505-2E9C-101B-9397-08002B2CF9AE}" pid="44" name="x1ye=46">
    <vt:lpwstr>SWVOHi8QsFx5wISKot7a9T4DGOoV2BGIDluAWSlqqf8LBMXEN4W/xdyHUqEbre6iPHxPq139AoJItblGuY1KiPJn5fJMY22mF8UY4CbdBehjJWROb1/m5umdW0sJjuob1M4iBtfN9z+o4Wdb6XndU5XogYBNvlKnEt2E6iuBYTea+rGPPuCExsO5jAfq1xuMHg/Zv/1lk41OLXJH22slwEglW7oJmMi+dJWQEGdPVcZAdvJ69BEsZ+yXUj8p+oq</vt:lpwstr>
  </property>
  <property fmtid="{D5CDD505-2E9C-101B-9397-08002B2CF9AE}" pid="45" name="x1ye=47">
    <vt:lpwstr>m3zHVK59vuiTqj1fvD4+DMlTRBzF+DMYXjvqJ2T/Wku0BFqeSssul0S/H+LNIMNqvw1R8Bxv9IasA+GXa+rfpT+cdZco0mFrVHZB13M+7XLANjm1qZY3hj5fdCLXAcMChpguB6nYmP8gG2XVoQgLy8EP39SZbftg8GRE9tENQ6yaVcTuX5l5Co2opPkEArusmdQhwhE996R0jIQ3wxKB+gzN11dmLvS26JFDDy1I1ortR5G841uqLalB42Q/TUS</vt:lpwstr>
  </property>
  <property fmtid="{D5CDD505-2E9C-101B-9397-08002B2CF9AE}" pid="46" name="x1ye=48">
    <vt:lpwstr>CtnFbOx4hrufJ4MWHlQO3umb7wpy2JU9bxV/JWdB5AUKcz+NDdALMOiYJZLs1ljyPEdC6Yt0vOKdQGU3MDle53oOg9nUIZrL9stie0SKRXWfSqHNDM6twTxfO0W7kGjYD7qsBamdAam0XXy78fQr5DD/4PbInXQFcugH0WXM4FNx3ZmXi/aJH/KCnyNdUn+jK7sFxCgvwxsIIMR9UrAhPL3tCZZ/tUTEiVd9U9/HgNR7j3t6FxDv0FgneNvZX4+</vt:lpwstr>
  </property>
  <property fmtid="{D5CDD505-2E9C-101B-9397-08002B2CF9AE}" pid="47" name="x1ye=49">
    <vt:lpwstr>9HEBkCXHtfyF49k2BbTbPEt5MapZlqPddVbrp7Lrhcu4vtMdd5hou/oTEsUAloM8KRCc9Oivied43bIuh9hUDVHWIqMi59XoLR6Gqle5Ld66YrA0Lj848yMVJoxSMIj76XjO9crWnXhUTQX3xs7aSg7OQkCKCeIVXsJwWdN1VMVD/j2OHSvD9pbEN/ReeU9hUp3rHVxxpP6wX/6Tyopy0xhYc+yZsig8ilL2UbrDwkb01/AviwS8C2Ppmzq1mvn</vt:lpwstr>
  </property>
  <property fmtid="{D5CDD505-2E9C-101B-9397-08002B2CF9AE}" pid="48" name="x1ye=5">
    <vt:lpwstr>Ia7lB1Jh+dzgUEczCCErsgChAFOKryFF/dS6+4aoCFL1n/lYxQjOkZ4Y+trxQ4qjKUpkGKXk4RUlo7v0CJc6F3Gl0SyiyW/zN2JRK/ebiA+PmB4gc8aMDqe+ErjKqWTDdBeG1wwkZ/3SaE443W2ZOW0UCm/CexOzbW14XufzLo0Aj9mj3Flj2mg/A9ozTTnHkRGtF0xchjTfQinUD6g3q3hmQnE33d/3928yuf5hAGFmEqDRtZtQtlCcaj8Aa8i</vt:lpwstr>
  </property>
  <property fmtid="{D5CDD505-2E9C-101B-9397-08002B2CF9AE}" pid="49" name="x1ye=50">
    <vt:lpwstr>siP5nDi+clO59a4j2zxlLLLblT6xjnTUYgRKzKH6klIIuHvk6t/E3PPgOGC904mV+3njYG4EnDbuEBshThHi00gRtu0Oqu9gCQOQmTq2uqw8odzV1mGq4+RL5pcpjpBp00kmP5srydx9w7zvwWqSYqYSf9tbPUmL+rxiV+oszXoqemxRqOIGagmznyHCg05939Vry72PnGHNeXMyQNCGe9/Dvbts9Jg4lS5e/4wdvbH1AMgl362i1TbSOTYiyG9</vt:lpwstr>
  </property>
  <property fmtid="{D5CDD505-2E9C-101B-9397-08002B2CF9AE}" pid="50" name="x1ye=51">
    <vt:lpwstr>HS/4oxQUHI/xKmn8arzv8boXE7jZFJqr5d1e+rRn6HRRX3iv8kxa27bOAiVk9U1xgmG/FwP8TM3sDfZu56WY/UXOZ8Iu4QaP9vXVEk3nRiAhQJ5tR//23Eof1fwlakZZ1717UBAIDPLZVxWz76kufYsyTNyeQTsmjcCHkkMj8+9a1cI9FacY7shADTNTK7a+ijbZlja4MExNuP6dZN9lHgdHnhYiWOxneSEkQ38g2lJMgpchPCLqOeD3IX9bPNk</vt:lpwstr>
  </property>
  <property fmtid="{D5CDD505-2E9C-101B-9397-08002B2CF9AE}" pid="51" name="x1ye=52">
    <vt:lpwstr>Q8ASdbcxEZITNaqbp1bPvHjVVZSHAL0Fvzd+OiFVnghJ2+mE/hLS/FPhT4vM9OHwL+KHVTmlwEVd0Cn/qoeOdpfb1eCQlA01dTKc4mL9fJ3Ydfpku1/1Hu0cFj8kzrMG1I/ocQDsmf5YEf9Fz738hvqsed8BGSKV3Dks3QlMNW7pRmY5zMHypB9yI3MpPdBuDBRR4FFYx9Tb4zSoT5SkahsSccgYZ5R5Q/gMMm1OzGqNYSnDM7/BeC/mDzVVpcE</vt:lpwstr>
  </property>
  <property fmtid="{D5CDD505-2E9C-101B-9397-08002B2CF9AE}" pid="52" name="x1ye=53">
    <vt:lpwstr>ahRqM53hiozN5bQVufEyVwQ8zSKaFQGmFeea269f7hTg3QwrgmCzK8CBapjKoaqIOrJn0V7oHYmkMPJ3NYhd78Ayu7omAUEJ1hD1TgM1XLfQOC/44f7vn6b84foI6rIMUg7jfDvny3tZkX6wnUwrzJeJO1VHevcS92jgjlzI5nQ4sFCy1qyCyzHHB7pQkYLEENRK6Vn4RiHXRGZ69ydNky2a5bqJRKk6Nm1KmUPghn1XBHpN0h8Y6ruHuGgv6OB</vt:lpwstr>
  </property>
  <property fmtid="{D5CDD505-2E9C-101B-9397-08002B2CF9AE}" pid="53" name="x1ye=54">
    <vt:lpwstr>4vZe/AsPHeTlqVIXIKJxT6HCVxLU/9n/9VM0z9caIy8xD6x5BqME5XX4HxOD89KpdYYr2voeaBYGTeqJeSomOyG11YbawpCFi3fhng+7USRBKcBW/FVWG6t+r81a9rIhTGuO1M4MKeSVW+qpWivgPj5vJL5p8hag9Foq5hbrY8wedfhrPwd+8fESh+YfojMv4ubqRADHgOdlRZ9nA9wgp+vzwh5P6NSwG8VJjUhVDZYUMWsrvjFPX2UB6Hp1ED0</vt:lpwstr>
  </property>
  <property fmtid="{D5CDD505-2E9C-101B-9397-08002B2CF9AE}" pid="54" name="x1ye=55">
    <vt:lpwstr>VQ5yTJkibTXr9tI/IzQNwfXMz1KwH69gb4I2aE5IP7GpF//l6cPYVaNM2QxPYGsJGxUmWiRI4NoSy7gT8ATMbY/2Mt3aWkIS1DMuDjAJAd+tTxap7UHyDNRPiycgBmJOqiIizPZHJAOC1paPlRiG5DcAKTuYbAA0+qzAdPUnDOuWMwikFgmqFboXF4dxU9k991iQoBjQTfAPS4iW+sIJUrLaVLV24/c9uLkGcGcFLJrZe32jL6kVtcG/vTqD6q+</vt:lpwstr>
  </property>
  <property fmtid="{D5CDD505-2E9C-101B-9397-08002B2CF9AE}" pid="55" name="x1ye=56">
    <vt:lpwstr>Q+bFFyROwl7TJg3/UhNrz5PkONUmpw6eD9U040ppNznBOVX2QMS+9XGYbdTHrBdOf/Ccqb7VmZoqfARn7x4pwblZU9m22S09U8iV7Fu7AHjo9pMmS6mzYhHz0UpIklIl/mEiH5gn4YBKhDYCUs2fsP/yhrtsxZXyj4LF5MunIb+PfRy+5pagQ6fen9beWzGjOCef1pSK8XlXOOEWPhk/xollKjv0jd3fwbR8pYAXsTVGUvWeLEWQX7d0idAAwPD</vt:lpwstr>
  </property>
  <property fmtid="{D5CDD505-2E9C-101B-9397-08002B2CF9AE}" pid="56" name="x1ye=57">
    <vt:lpwstr>7tW5H/jTftFEGKMOBcpbBeQN2Z79dYLvqtj1B1Im4dDyaOvxEcYa/deaXAtk4405FMegzPDGYdPm1QUw9xdVPvaM+T2SKOdbqSpzPT+u7KokzYf27BOBOH6hGIKnXJ+qGv+fgZ224exy+RYFhCbnc/mnZGbm/Exl8gMFUav//LbB+TKCRcMEDzVcmaz3+OhAWJoouTrOFoBVSD5ugsJ30JgYUt9WvNZaqvuRwO6a9hCTwIRncT1FhYI4XkojItm</vt:lpwstr>
  </property>
  <property fmtid="{D5CDD505-2E9C-101B-9397-08002B2CF9AE}" pid="57" name="x1ye=58">
    <vt:lpwstr>ddAj4hEoiH6K1IYVjLLsCX/mhUkmzk/z8ZCi/CIOE74psS9QuCaTqYoeWXc2NX4FwFSXRWkFO0KADHxxZuImzvZHWoV+rP1h+cWW8P6P1yocmkydg7jYd6xMAiKFcvy17Y+8VvUlj6lDLFwTLt14cqcuOghmuwFdSxctSyShKtoWxl4X0wcMq+egiJRxMm2ohv13sbbjfvwj+0WMUJ92TVYr4aJRveWSCERoQST6Jmcx4p6/KI2fA5sbPt46eGz</vt:lpwstr>
  </property>
  <property fmtid="{D5CDD505-2E9C-101B-9397-08002B2CF9AE}" pid="58" name="x1ye=59">
    <vt:lpwstr>rfNYKA95imOur6ZMtQYHlb1OQWu2KQ/SJwcWK/6TLs0vWaypLySkMahoIopla9dyF8NhqY2XvYjw1Q9uhB2CxGVGp0fJ386D7IYZiTEG9nJeDx7Y2xFJInLfnqqXLp+ld/PbLKoqOd+E6gLDWnzVNc0ewTUQT41X9KbwhjIfzSxIQs+rqL6146OePw9lpRLdm8kBk7Fxj+yWvvbRqOnn/UhDvwJc3sXncP5BnoH6WMYd03FFXehvlvXddNX0F8z</vt:lpwstr>
  </property>
  <property fmtid="{D5CDD505-2E9C-101B-9397-08002B2CF9AE}" pid="59" name="x1ye=6">
    <vt:lpwstr>hovGjMihhCPi4bDbd0zy5MFEpb+n73ixtn4a5sn+CI+bWcLEtkxV8wx8GurLjmeSTIvNdR+2pJqtaU0nF98dsDmTRuWTLvO69A5+x3obmPPv3p+2aldO94arS4IFoIypywMQHd1/SK1wRoQ74/cje30G91MH/9exHUfILsDVmj15nVzEQsXTOz0a1uQpvrSXbRftIy25WwVwAbpCt7tALe/jetTOjyopjx3x7boeZN8vOJ8EDBh6/AhVKCSUQUT</vt:lpwstr>
  </property>
  <property fmtid="{D5CDD505-2E9C-101B-9397-08002B2CF9AE}" pid="60" name="x1ye=60">
    <vt:lpwstr>gXlaUkUFiX8/t06IWf8D05GHZTkK34SI7u9CMgTuQ979YXLKTHcUL9zd1tbpbBYMUM9LI8UE6INn5xzdq4Td/rn0iFM1VatBd2S2ooyqfjaQGZUYJjAosJ+JKaIw9jyALVbONiEGkckrKNR/x4EnSNWcC9orj+ELWIfKqlUeZmeNGO1mSFCcK/3KABoJzq9vAPgQxPMz1OwFWeuPYZx1ie13p1tGn9u5gAUSRP9/iprdqdwohs1hQ9QaPNTt3nY</vt:lpwstr>
  </property>
  <property fmtid="{D5CDD505-2E9C-101B-9397-08002B2CF9AE}" pid="61" name="x1ye=61">
    <vt:lpwstr>zS3T+jkvJ+VX4kyGB7I8BPlqhDLofkU/fw0Dqhkxe02hOONitpKYVm1yae1tc6kuv4dRU5GuYFgadtOQ7aFeJANdnMfx5O9RnoIzCHHRBcO2goG0PNH18ALbo4d/NjuRjMpeUu5+rl7ce8PdPsJ+WuYyXql21FU2+SKHFi1KdyP026bTzh0tCTEv1Bl1/lJCUC3TvMuhaZx9B8MpQNvEba5pyeNOpwG7dMjtLqCcIudUKi8g7jLG2XNdzhqnslP</vt:lpwstr>
  </property>
  <property fmtid="{D5CDD505-2E9C-101B-9397-08002B2CF9AE}" pid="62" name="x1ye=62">
    <vt:lpwstr>JrBVVflcb2DfUtlAF3gZydJhVF4WUdmRsd7mXupj0NYzOtppISc0h/4/iseKlQjRAw8z/Y9myhmDnmPcbl7xYRP+N6LE2/msbkjOanqjefaknRSYAZ3A6SWqEEiu+QcnHRvx16voqN9ZLL915seX/pa2bJX5boIiaISbxtfOaBEToLFWpehQH/zrTOzOfZEGqLiyAFj0/B5X1h8Tm/JvMYNakPk7T2sleCJTwieL1GHI5Ydj8zB+EsgKSu2Tzjn</vt:lpwstr>
  </property>
  <property fmtid="{D5CDD505-2E9C-101B-9397-08002B2CF9AE}" pid="63" name="x1ye=63">
    <vt:lpwstr>j8Wgf5O2jbWAWqIn/es82wC9Fg0+oqGYQNnvXylET21otUUPT2vzmPLtdfG/jghnEtDtTeLi5YHf38nB6gRUUJz1a5blJPBUsHi/e1rwTuG4FxG2gTo9EwRZNp/3iJVGo/3/FoSnG5ys/HHGMq+zvtKVkECP0tega4gKIkcqaSEGaDNhEw5rLVy/oSLybDDe/d6p02jYayUyk9njVnWKtHn5dyywrnXg9X8fFCRHoEMmH/h++ChOSAF9Zjrr3H3</vt:lpwstr>
  </property>
  <property fmtid="{D5CDD505-2E9C-101B-9397-08002B2CF9AE}" pid="64" name="x1ye=64">
    <vt:lpwstr>QJvGGVa5b96SFdrJy9RduJVno3jcsLkvc3irHidpZ66qA3M9enPoc6ZqqByhChWvAMYQ87S5DE1+dzSV+AarMEBKT8vtlxF1aKVbwztTaxKLgykQILtV2ASNLFgZWamyGywp09oRd/Dz62DuZecpAUkf2l6r7NxWTSWr704DvXliAVWkw4r7Nq1iFStJBwbR2ekYOSWekWWYKE/Jwfovf7h2lt9QvU6Od/Mh1GoFYlOAsPvhEUGednzsk7IqVrI</vt:lpwstr>
  </property>
  <property fmtid="{D5CDD505-2E9C-101B-9397-08002B2CF9AE}" pid="65" name="x1ye=65">
    <vt:lpwstr>lhbGTCwI3H+FREn3lhycHsQgoV/LY0yIIhk+jHMuADuXBaWxD53d00udHqAGzffytV3nYc6//xH6lkc5YRX3tTQvokdWfDiCk9aaCtDel1/jOltvY8ncB38DYAsDV6ZlPVi0QQen+m7OwVKItcBNd1G4eEmHjD9e39WIVDsR+j8OMvC1Dz6B/iXr13SBEnICK0JTKUR/iREL86N8y6SYdS1nYxjEzABes6/g9P7L/pC1rSo/8aYntu/53DBRGJZ</vt:lpwstr>
  </property>
  <property fmtid="{D5CDD505-2E9C-101B-9397-08002B2CF9AE}" pid="66" name="x1ye=66">
    <vt:lpwstr>1ksu6FF2zTBkZAerUKLW4SIW+6LkjAr+hqkC1Jn/HFuusK6njFpPNyz8NSLsBp0GPNkVGRLfVOPmzXhVAjwkUXWa+FI0m5U2onRVB80H4o1gBznX/MZD/4S6PsOnPh+cyytac52edyLOE/iPH+VXDWyrJCQRT9IALcghcgg7tDhgyDu3/94+ZTxTlU795rTQC65Q9sP3yVHlTEyKvdfZA1nHDoaiMQt5GI7uLv7ueMVu0RokH3EskhNj7pYQ4UL</vt:lpwstr>
  </property>
  <property fmtid="{D5CDD505-2E9C-101B-9397-08002B2CF9AE}" pid="67" name="x1ye=67">
    <vt:lpwstr>mfLgypKu4x3ogX01wtm1H55oPvERLlKj94/UXFO9Du18mY/tJhWTInK2kcxtdXKEu+LTwgd0XVJyWjbYBDSYJdFX7nDY9HKBbBabWvquTcO/IzERV0JqJL4yZ4TAd2ewq/H3ufCvg4W5rLc2+Z38jeEYqhjKfkuEDBX9W1rl5611365U6F2wV/VAu+3QNmqjZnM2zMOtFl4Yjmmdc6P3N5KZJ+/pLn9kQHWu24F+4QZ0iLsUrEqXK4J2brKzPw2</vt:lpwstr>
  </property>
  <property fmtid="{D5CDD505-2E9C-101B-9397-08002B2CF9AE}" pid="68" name="x1ye=68">
    <vt:lpwstr>wXj6cHfHqT5bpu58Pc9engeNQPL58pRVdxONWqDQ0lyF9ABKPELXyyDf+rvFXmYMNqvPcH1FeBBJDZKOPd1X3fPDPl7mNxQHeKlGHD4wNSN1xbBBrKhgI6hyUhSooHt7MpWt7OTGEWMM3g8nETf4HqkSUh6Nr6LcRx+yQ5XKTmh318NZCOpwd5FWIfSXLwaPVExEKg9X+myTkUf6m/R8MvL7VV6uVAvQkUEi3er0y4CAQw3MuMUjmAlnVFqLotj</vt:lpwstr>
  </property>
  <property fmtid="{D5CDD505-2E9C-101B-9397-08002B2CF9AE}" pid="69" name="x1ye=69">
    <vt:lpwstr>P71V6EVQ+TPKd8ew7XvLL+yYzjD8YRiLVwlaRQ9ndaKaCRdbPcwuD6cniXg9Hg7ikVLvTuFs7r8dE56GS7aefmWLS7yW2A99tATJn4CaQwPdU7vw3vkllOPQ7+UrHHTn2ohih3IduZBh3If3H8wee5V4NM2Ll9UjK1Gf3xwNgaQjnXhY8mNIF4Xyw/rwPRMLjBGPUqU2aFs0WTrlMziUNegPKqISSed0OHiG2BqCiiea45s5rdRbYMzzmGnuZvj</vt:lpwstr>
  </property>
  <property fmtid="{D5CDD505-2E9C-101B-9397-08002B2CF9AE}" pid="70" name="x1ye=7">
    <vt:lpwstr>7Apu7Yzv/kVwiSKLgAVVsX8cTCvqWcL4cfrw85e/13I/IZZInzGb0BL28cRoy0EB5NAdoESuVKKmsC3Mq9oAzpMndFeIrBwcFiWoXNaiZHtcsM34YDbCl2NX6ns4ipF4d/Mz8gS9VKHgQ0XAM+6Umw8xH0ESUEcuzlBbzLI3163+kVR/w4HethMPYKDl/5S9Ir5bbcquXccOU5EKO6JVM82bimQIMc/MzENZ64Xr/lhqywpn/7aVR6eOWHkkjp1</vt:lpwstr>
  </property>
  <property fmtid="{D5CDD505-2E9C-101B-9397-08002B2CF9AE}" pid="71" name="x1ye=70">
    <vt:lpwstr>DBSshAXVq9qw56sOaY4870/iRxJc0w07nlbP65nAiNM92NXHgLYULmEnxDuGaqBerjQXdhL9Y6SEW/LGzK7lk6B5Bs9biyOx0Hvt4n5ECZIzPXU0glEipiP+PiBSaDu1+HLRBhxKD5C0ebXbDAQ9tqxzprDUex/j0lf1qpfLBqrCQgE4ZUkGatqHAlS77nNoZzjO7BCGdO8CnGBeLhxpQZTR8LP4KVnvCLLkGWmmAejCPSCiL6qdi+BcnpIPhKW</vt:lpwstr>
  </property>
  <property fmtid="{D5CDD505-2E9C-101B-9397-08002B2CF9AE}" pid="72" name="x1ye=71">
    <vt:lpwstr>7v1WvbET0BICHFv46DpC2Nw+dZejqs05Rit/DXa2IWw8jovrKykMe3bOHoQuSMBypk6+hok3Lcn2sEEdE/d9GMQ1+JnnlsWckGHgut3Ks7ntNyzVAufywseV6KXpurE9Da7MMHv4iez30wr1kN9fzuaKGVaxA4jFKRleDS6YhOxMR4pzxl5a9eoWjd8ZrS1xpKjW7SsfnKMfGimSy9Lp3kTIg5D2PW0wag+Tulwz93pq1JrQGYd1KsjBGV3ZHt8</vt:lpwstr>
  </property>
  <property fmtid="{D5CDD505-2E9C-101B-9397-08002B2CF9AE}" pid="73" name="x1ye=72">
    <vt:lpwstr>HOo8CxuQiRH5hS+fK0vNzBlmDCtEg5u3nSBMxy0oDU9d00kW28+V+QrPL5wDFqgCH+9Ed7Ydu35jFP/30kqb5ikrSpxBGFdHZTFNQSvKh8+qJyP7wJaBn827zqIf9LDocOotbctteVNSSCgI4roiXdCcIQ9aZi40NnuikNrvXYERFA5SA/InmtvebjEHaKNCbihIFBh+l+fcRJvfvNk2frJJjq0QuWNV5FZfg9pYFHmYhsFNEKFokXlq92rJ9Ec</vt:lpwstr>
  </property>
  <property fmtid="{D5CDD505-2E9C-101B-9397-08002B2CF9AE}" pid="74" name="x1ye=73">
    <vt:lpwstr>njRnD6P2kjlsuXjsPg3p0HyBiGDkrCLsOVKcLJ8wljMKf0XKRcJ21czYBUogePDFYoyKz588bJcTahYcpPNKQfR1OJcauagGadd4QPrRpN5IidBPUZSrbnjXfvnM6YrRPs9vc+xPgc74cjog0zmoI9gfV2YlsvKeUDJSw0QHkZmwY8zZsjQE5D4j/QgxN7AzlErkMbDYdlfKuSUCD98nwAnBZuBTFiD+W+zgV9gOIu33hkvFgYrMAJtBuY6Tts2</vt:lpwstr>
  </property>
  <property fmtid="{D5CDD505-2E9C-101B-9397-08002B2CF9AE}" pid="75" name="x1ye=74">
    <vt:lpwstr>jjCSl2CZzbxfWIWovJ9TWM0ficveFXYpdQ9JfGKL6OUPVVPKjvex7T1d9CCjDIu5PlMSRNFOi3/SKXTS36EYkzIfbtp+c781TYbquauu8OHi72jKSfhjALnf90yBFbjf9Ysy8TD31BjeC+QDKbzIIzWCmvBW4G2hRp0OrZl/G58dXnjiPt+fUUXbzD2N+wkZw39bAncq/SKigSW9Bg4Yo9Q7R2ZuvVyX01eWPI2lctwyYnmw2iZbQWKbn6ON/Td</vt:lpwstr>
  </property>
  <property fmtid="{D5CDD505-2E9C-101B-9397-08002B2CF9AE}" pid="76" name="x1ye=75">
    <vt:lpwstr>rQt4wONnOSuXgn8hoAnxE/p7QMTibZQ/Bq+j+lQab1JlmsGyOjfr3yUWrlCsxWviI1I3PHpAY4DXBHQBfRHJJBWuHIRYDulm/QdafFpecHU/KoURWSBaBr0lexqiPCXcUFifD4Y5UMANvGlYHqMwtgMvjz+/b2VmWs69JUjotnqvRN+LFGY2x4EyQQa0DydFgG58Foc2eKHiRFyFjsSNT3cH793wTheoPTyZO7H3hEhH6V9nazxofhneNeODE1q</vt:lpwstr>
  </property>
  <property fmtid="{D5CDD505-2E9C-101B-9397-08002B2CF9AE}" pid="77" name="x1ye=76">
    <vt:lpwstr>qISb1dba/nHm1B46TrILpf56UyKf7Pzu0h3QtSYbtertzRpuLCIlRpJklhP3AsLbyVqisWMIi7oCImNqNUkBV1lyQ99/OH0BumsbCkpQUjULEUnZobdqCDaE70Fg0DzPHGX0LUWuIso9bT1VPKfu3K10RU0GCv+4YLYc9XBc6s16rf5dKaU65kGS5e4x7O+kq8v1Yy+1Urf2aW6Tzo9OS74efI4S0jC67IBklIP69giwJouTFFW3JQ2CnYl1wUZ</vt:lpwstr>
  </property>
  <property fmtid="{D5CDD505-2E9C-101B-9397-08002B2CF9AE}" pid="78" name="x1ye=77">
    <vt:lpwstr>YCjW74QPisqEHveBNevQHHV7JstnrowQEC9uxqiPmA2LEtqPaz05JlX9rMPlE5aldiKaWYBS7r0EuFvsDxe/3csE2P6H757eAsrTJg7RYPJU53GKtZlTT0TJND6mfJ93M4qY4ZwKdCnyZMXfGyCftXxjtoKJPEmXLv98R+Ga1wfNuVJlyyDeGOhuXfjW80VjDUS7MrKL787EnnssOVCAPKaC639xF1mbeXqHHfuM91OgKLhJFSVOIVAOKaEDC2X</vt:lpwstr>
  </property>
  <property fmtid="{D5CDD505-2E9C-101B-9397-08002B2CF9AE}" pid="79" name="x1ye=78">
    <vt:lpwstr>jcwpdPY4Q8jbqtzOiz//B9liOs/vm0TZCWZ6emasluZQfuUr9C7xxur1BExoQkP3VbRs5d+jO+t/PswYulDB+xJ36Ni9j0fImvXb27WefXPdeWFPcYeRKHKTdUlaplRnqtIqPgghn5pg6ARiAVthSaoYCfDnJUusij1QDlPUMRjjnU11Y3DYK1Pv0LTbGXag02CZ4o1oBbgNh2EhEdPoWVtFcmkFgEy8dd9sWWeRlrlN4OooTQzIwsBDGWNZQ/l</vt:lpwstr>
  </property>
  <property fmtid="{D5CDD505-2E9C-101B-9397-08002B2CF9AE}" pid="80" name="x1ye=79">
    <vt:lpwstr>CZIuwa8U5eQizYEt031e99hvtL5foI6LZgZGfK3qhXlD+n5S9IZkaL3RvEDZlfTiEAPL6ccqoEApQe2YevEbRlNNm5hamttcKvmIkexIYPYifUpSeQi1u3L4JXeUsgvwgML40YNeKsK2b4uBJov7nhKhfR/8JRBVQud8nS96tSSrO6La+vd6ev66G2A3063BmJB3LGcXrJPZJNDYZfDdyGQQZ+42Swdf1Xnx7U+8hDCAOfWj6ZW2yaehRSlVqPH</vt:lpwstr>
  </property>
  <property fmtid="{D5CDD505-2E9C-101B-9397-08002B2CF9AE}" pid="81" name="x1ye=8">
    <vt:lpwstr>pu0Ou5N2Sc4rALgR1ckQL1MJUWIswJPYc7TMOlmfg1/Rm+sLCdR8g7TB8GrMhLxrE/51GWU13nxM2pv4pdb0MsXmJ5hG9mn4CaaoAhDh4XNxFvfp9XAG3alu/ccOSl8P41+CtwFiat9STAyRRgWEiay/4LGdsZjtQ37CsyDbCZqpLkIa5l5x+79Dwttbk9YdS4jFVk1sJMeeVgdyIWFlFx7u+HvlrG2dg4x0EKAgbsgHFItBMUdgZIoRP6oVges</vt:lpwstr>
  </property>
  <property fmtid="{D5CDD505-2E9C-101B-9397-08002B2CF9AE}" pid="82" name="x1ye=80">
    <vt:lpwstr>0tULcYW2yqKEBy1JkXL4ZZSj+fBxBerlwbaFptlIbT4hkTP9cttW2wPmT7iVrB6ryU+13bspzWkD82KPwxCZ9TN/yFHEa5fBfrHx6DUSKmgRg/lSysnTfALJ5+3Khz9Stn3OrslMktojgkB4pGiai4MquATHJA8JX0+xpRu9UhsKa1AEVkm6TlFrawOwgOMAvKPeRZEGIZIaOFb8Mgzug7LzEjpaIhDesK8bxT8lk/OnvLcK0TaKe5HbB47m+zI</vt:lpwstr>
  </property>
  <property fmtid="{D5CDD505-2E9C-101B-9397-08002B2CF9AE}" pid="83" name="x1ye=81">
    <vt:lpwstr>vdrma81pPQ1djPJaSyYfL8Ri9JAph1aNzQfG/BGblmLjVw9pJY/r1ld69gXy53/OUE6+d8RUV4B0aUslhWAmG4TtL0uE6JTLo7xjHRxfONDxXRyLT3cYkqn9/oA2qNMfAZSP5jmJwIbalqe5nQRGx8zm8Weicmm1WL5Oh7uYHUny9G8xMwxZw0+LE3lOcoHHKYPejss7NPWO2hsDsqh0a3ewAlZb0du/JSPN5NvBwGtKZ8H/XxCOcDTAiW19KCb</vt:lpwstr>
  </property>
  <property fmtid="{D5CDD505-2E9C-101B-9397-08002B2CF9AE}" pid="84" name="x1ye=82">
    <vt:lpwstr>yuuI4gLhTh/UcWXC0ti7/IWYTiTZvkcQXxBClN7Rd/f5e5Jhu4HgWx7gv+9vCZE+a0zmAf6OJrboEtgbJzpUA3g+i9bO2eCo4y8NpMhOAawRoIE8gqTJsSwBG/s2z5qJbKUl2FIbBeVRZXx/2t2YH9Sd0wSJkbh2CE3/k1RxKPGahfqNwnEjcjUbQOVdRwDblfjR6bz7Hh4eJPPw7QQQ4NIqSisBcd3dbhAnTbGS6dbw0lko9dtZjllOkT8GoHe</vt:lpwstr>
  </property>
  <property fmtid="{D5CDD505-2E9C-101B-9397-08002B2CF9AE}" pid="85" name="x1ye=83">
    <vt:lpwstr>bKRweQmUoPDP+ckq2vHitrgGzqsdwyOA8aH5cncftgwBl7EuB0WPiTdWT/58AtqQ5uwyWvKMYW1RPG3RfU53W7EChMqc7fFiuYZsAdeqdY9LCVKLb5ZsbAnpWL9UnpOz0EBJuRWeuBnRIv1KACcAeWLgZC/eBGmAvQZkvGaHyKv7YCB6yvP4goIJMDJXm4x0nC48JI5pb6KMhpLb/Yo3kajLN3d2d7vwnDcqAX06vQmVuDrSNj89E7PxrHIrwYx</vt:lpwstr>
  </property>
  <property fmtid="{D5CDD505-2E9C-101B-9397-08002B2CF9AE}" pid="86" name="x1ye=84">
    <vt:lpwstr>+25TVdAdDPStpYizoDZfxWMSmg9e8lKQxvcYY2RAlx1ee5g2J64hSr8ujk9Rx2Z6OeC4PBZwqTnFyu/tgwXgr1lZ0ChUtX1wJbL7MMjwkK31OarUcoEFm6U0M7UrtzXWn/YB1OaOyAVGpMJDNPu1AXBRTru2lvur87rfEJbqDgH1U3p1iDoakzzSoS5it4a1+dDhd4X2SGsTLvfHFUJPMMeaAy+n/AOK8gnMwtqYmqrCENN/uRbvyecDh0ITgaC</vt:lpwstr>
  </property>
  <property fmtid="{D5CDD505-2E9C-101B-9397-08002B2CF9AE}" pid="87" name="x1ye=85">
    <vt:lpwstr>oEWtsCMNXNWdOgsh1TZbVFrtlHBeDsDqovlt223zlbjfnEWOIx7JYSLVOjjZlBlVWGdFDFOdAHKB4TsKsoLBu2KfyMjpRuHFx/D5R+kH0PMe4TynpK68A6NuwKwoY0wpu/iBSJOPg9eJwv71IvnEZWupDcBqZLCZ96+yv25Ymv0qVasfaFShQuxNBwL0RIjsLP72wfzUX036+Z3BX+l7793pa+SMs2PYI0dKYIIuC+wmR2RQN6Eh1ajeNY00Rpb</vt:lpwstr>
  </property>
  <property fmtid="{D5CDD505-2E9C-101B-9397-08002B2CF9AE}" pid="88" name="x1ye=86">
    <vt:lpwstr>D4GdPEEFzksyxVKdYUssvznK+E+VJr1NIxAMW+uxFA41n5kkyYAYnAPpyRW3ZSrIcfZyQ8dPBFvtclb4RyhweaqR83E6cnWusX+pUw5gTX7o3252/9kLSpnItE0tDh4Kp9zcCmdn95AJpHuwIoJpQlZIzT+DjRzaQMMLMkutS25rfUff2RoWAu2J439clcEtPMev/Y+Pho7xrXrS7Cr0OkuWMpjREI62p49cUvj0Y0aEiOHorAXCdlZQzRzY+Uc</vt:lpwstr>
  </property>
  <property fmtid="{D5CDD505-2E9C-101B-9397-08002B2CF9AE}" pid="89" name="x1ye=87">
    <vt:lpwstr>+KGZ8GahPuXzCvprENsMd4XXGtLSt9D+TH4NrBhk5k8ynAPVXXDbyOHAQcV40cygnQA9EfYPtdEMht+8Ne8RhDQmBKuvYcX6Vl+o25JTLZo7RQwvwoYANw+/LZgLTW66hME31ZBMT3dehDUk+HJR5ZkXiWQUuz8Sv6whinsnHHEXCVSZhUkglZt9Ia3IOnyYhmEncpS6lZTGb+mD8lOn6K18H4fXitsdwumXDkEQRFgJV+QJINUXN5osafHekfa</vt:lpwstr>
  </property>
  <property fmtid="{D5CDD505-2E9C-101B-9397-08002B2CF9AE}" pid="90" name="x1ye=88">
    <vt:lpwstr>YkFHKRiwTcOl39S4+uMrlheV12f++0DmbV71gtAbhdwEUnoRHTCzevJaZ/rY/B3vmX2Xmcc990usjrqw/ZqiOSz+ejrog4WuPz6ZHbbN3vUp0sawmrS+WSKrL2mbUW4kEAbyUDNJTR5ci8k3HM8fqNV1cLRUIjZiG9ltEK6DKBdQjLVT37S1HJ8sQmuWaYqkwiijjMs5yo135EpaN39e/2s79kUyY/BCrgKeYnB6Ka3IawHQPszyRdsMpCXEId7</vt:lpwstr>
  </property>
  <property fmtid="{D5CDD505-2E9C-101B-9397-08002B2CF9AE}" pid="91" name="x1ye=89">
    <vt:lpwstr>/ProZ/CYmqfAadSYS3be3nlKGITeXc4Y4qNffovB0R+TcF8Ps23qQXwbS4Uc3FIJaQ7ofP2ug8MZEnYwgrM80e6VTrMx6gBOJ8WYjphleqBwPxcSDDB9SL241l4bzhI3luSyR3291F/SwR2aF+lglw9HeOoOVqij6nPErxgo1ocgIyejjqCln2l/9DNfdZkgj52k788MlyufRZbrh3EJo9UaEMJYILh2XePxp8iXwXq9L/hHrVRb80l9HxwoIfC</vt:lpwstr>
  </property>
  <property fmtid="{D5CDD505-2E9C-101B-9397-08002B2CF9AE}" pid="92" name="x1ye=9">
    <vt:lpwstr>t3gx73gVB+dTX7Ldz+PlB1a/PmQDlF2YTq6e6TS1fGqEbylpaUAvdQW2mHNAoT24/XMJDRxgyVRx9CpfjsXcIEe61f2IyHIZEsXRO1b/1qFaGa+miRwLQ4JjzDBWMHtXxmYYcTn5PES5oghBLO62a43ydIFeZyaHk/pfPSeD19DaN1PRTpFKB3jmi7ZjRufDO9dXMZil4+eCj9NfH/O57QbA5/TI3RQV6dE1CGFWtVOkXSltHcNIPa4F3HEdGBs</vt:lpwstr>
  </property>
  <property fmtid="{D5CDD505-2E9C-101B-9397-08002B2CF9AE}" pid="93" name="x1ye=90">
    <vt:lpwstr>TiJJHL29XR9TAniS2/DML6LGV0u18A+MnbQG/gtziS91mOLzLgJBg/92cYAcfa3fdedfykuy/FELPgPX6qzy5NCtXPPEo9mp+4CZNDJywlv9vhpTvTC68pvvT6yAxOO+87bduYWB7a2fYsmYsNs8kxW8C0WhLpBfCJ2C9WcD5eeXzjBtLPZD0sHpThqRQkWM4XfdGR/PGcvz9qj4SnsgScgF6bD8ygjg8h4gmc3fHTzaQN0u82gL/DrQvIxoH6q</vt:lpwstr>
  </property>
  <property fmtid="{D5CDD505-2E9C-101B-9397-08002B2CF9AE}" pid="94" name="x1ye=91">
    <vt:lpwstr>LD1HeDMg1cTAMMmHzwg8RW24YtfUPeFePa7kmXRS/leqHG15QMNv17zXjXJRMR3XfFzA64Gt/TZhS8lJochLbdJoKiFNzKllNeKdKnTdi9PghZg/fI/Dn5UYKr1fSMIleWxi1OYTvogisWUv5Zgm0i5BAolXeHliX0/947nd/FnNYGUmJhrPxymKV0RSuROp43b8N9rz/FSPUmJThPuxrQELgoQlZpdCbZ7dKkCsK8CQtVuXcdrF9om4IIMXDxI</vt:lpwstr>
  </property>
  <property fmtid="{D5CDD505-2E9C-101B-9397-08002B2CF9AE}" pid="95" name="x1ye=92">
    <vt:lpwstr>EZ0Ri6i9VIfqkT/yo9zbbwt1dVfsydxybTJxaQHpq+39cjwvI9iCwz1di3V8OTxz3LixArrk8Oqiw6aduaQ+Mql4rYrFIK1JDgSZHbIcDMB/JLd3HsOJWwtmyK+4jrmpYMA1eJqtAxljaC6k/7SfXGWPGJDh58PZyAeVBaw9P9F4hFILGMebCCYV2aPlZPILSybRpR+nicSvMJSiOOZofWkjuYGpmCdt/tBGdVGFaJUke3OGgGXO1lAzb93e6jr</vt:lpwstr>
  </property>
  <property fmtid="{D5CDD505-2E9C-101B-9397-08002B2CF9AE}" pid="96" name="x1ye=93">
    <vt:lpwstr>kpegKtFJuJ7HQVEc3M/uja/mvBIYnWB/MweYBHSoALZKZ9GlWCLYYGaM/9zubApfd40dOQHTtlGTYq4G2IgTAefr04C15tjqp9UwZcINOEU46K4B2GoeXj1hi+s+lSJieV2489iZKj5OPPvRi2HWvWrpxzBP//e4JaeRSMF1dSVZWFPsAV+rwci1bRuMWaTaHsIjH3Bkz0mpR0OaqFwFoEaq3xvD6TFdBTIY1r9/oo4YnYVQ5EqLbAydESvEf/q</vt:lpwstr>
  </property>
  <property fmtid="{D5CDD505-2E9C-101B-9397-08002B2CF9AE}" pid="97" name="x1ye=94">
    <vt:lpwstr>sUqkYLjjsd1feYGP7hzyKwsV9z0kwwNaiJRSnzSSS9HGQBRVFMFC4Xn09t7Xw431Pb5F0rYDfA/uQYjZ14P37jAyfk81x7wBOipFLw/UwQtThryQsmBtNPoh4q0iWwtm2ZppEQFeHgJLXTwT1/m7i/PYvN17J7fFlNXyB5wyisELiu2lWt9fX7oGF6JcWk3slVB5KtdLc2A375GkmW+uruyLp4UnonDskXT9aykUfyRvvlE5NIphPoHT3qJ3wqP</vt:lpwstr>
  </property>
  <property fmtid="{D5CDD505-2E9C-101B-9397-08002B2CF9AE}" pid="98" name="x1ye=95">
    <vt:lpwstr>eVlmICc4bua3zk2lAqCHA8MTiI21QudSowUCWErf80IMPpOLFYUbljH9/ER9CWTs9Vc1bQqrFLMjsDS7CiVua1p//v3H/TeOEb4XQAA</vt:lpwstr>
  </property>
</Properties>
</file>